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0829" w:rsidRPr="007D5C09" w:rsidRDefault="00BB4E63">
      <w:pPr>
        <w:rPr>
          <w:rFonts w:ascii="Comic Sans MS" w:hAnsi="Comic Sans MS" w:cs="Courier New"/>
          <w:sz w:val="20"/>
          <w:szCs w:val="20"/>
        </w:rPr>
      </w:pPr>
      <w:r w:rsidRPr="007D5C09">
        <w:rPr>
          <w:rFonts w:ascii="Comic Sans MS" w:hAnsi="Comic Sans MS" w:cs="Courier New"/>
          <w:noProof/>
          <w:sz w:val="20"/>
          <w:szCs w:val="20"/>
          <w:lang w:eastAsia="fr-FR"/>
        </w:rPr>
        <w:drawing>
          <wp:anchor distT="0" distB="0" distL="114300" distR="114300" simplePos="0" relativeHeight="251656192" behindDoc="0" locked="0" layoutInCell="1" allowOverlap="1">
            <wp:simplePos x="0" y="0"/>
            <wp:positionH relativeFrom="column">
              <wp:posOffset>-61595</wp:posOffset>
            </wp:positionH>
            <wp:positionV relativeFrom="paragraph">
              <wp:posOffset>-657225</wp:posOffset>
            </wp:positionV>
            <wp:extent cx="1981200" cy="504825"/>
            <wp:effectExtent l="0" t="0" r="0" b="9525"/>
            <wp:wrapNone/>
            <wp:docPr id="4" name="Image 3" descr="Logo-ECE-couleur-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ogo-ECE-couleur-pet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829" w:rsidRPr="00C23BC4" w:rsidRDefault="00D30829" w:rsidP="007D5C09">
      <w:pPr>
        <w:pStyle w:val="Titre1"/>
        <w:pBdr>
          <w:top w:val="single" w:sz="4" w:space="1" w:color="auto"/>
          <w:left w:val="single" w:sz="4" w:space="4" w:color="auto"/>
          <w:bottom w:val="single" w:sz="4" w:space="1" w:color="auto"/>
          <w:right w:val="single" w:sz="4" w:space="4" w:color="auto"/>
        </w:pBdr>
        <w:rPr>
          <w:rFonts w:ascii="Comic Sans MS" w:hAnsi="Comic Sans MS" w:cs="Courier New"/>
          <w:b/>
          <w:sz w:val="32"/>
          <w:szCs w:val="32"/>
        </w:rPr>
      </w:pPr>
      <w:r w:rsidRPr="00C23BC4">
        <w:rPr>
          <w:rFonts w:ascii="Comic Sans MS" w:hAnsi="Comic Sans MS" w:cs="Courier New"/>
          <w:b/>
          <w:sz w:val="32"/>
          <w:szCs w:val="32"/>
        </w:rPr>
        <w:t xml:space="preserve">Le </w:t>
      </w:r>
      <w:r w:rsidR="007D5C09" w:rsidRPr="00C23BC4">
        <w:rPr>
          <w:rFonts w:ascii="Comic Sans MS" w:hAnsi="Comic Sans MS" w:cs="Courier New"/>
          <w:b/>
          <w:sz w:val="32"/>
          <w:szCs w:val="32"/>
        </w:rPr>
        <w:t>« </w:t>
      </w:r>
      <w:r w:rsidR="009A5306">
        <w:rPr>
          <w:rFonts w:ascii="Comic Sans MS" w:hAnsi="Comic Sans MS" w:cs="Courier New"/>
          <w:b/>
          <w:sz w:val="32"/>
          <w:szCs w:val="32"/>
        </w:rPr>
        <w:t>PACMAN</w:t>
      </w:r>
      <w:r w:rsidR="007D5C09" w:rsidRPr="00C23BC4">
        <w:rPr>
          <w:rFonts w:ascii="Comic Sans MS" w:hAnsi="Comic Sans MS" w:cs="Courier New"/>
          <w:b/>
          <w:sz w:val="32"/>
          <w:szCs w:val="32"/>
        </w:rPr>
        <w:t> »</w:t>
      </w:r>
      <w:r w:rsidRPr="00C23BC4">
        <w:rPr>
          <w:rFonts w:ascii="Comic Sans MS" w:hAnsi="Comic Sans MS" w:cs="Courier New"/>
          <w:b/>
          <w:sz w:val="32"/>
          <w:szCs w:val="32"/>
        </w:rPr>
        <w:t xml:space="preserve"> </w:t>
      </w:r>
    </w:p>
    <w:p w:rsidR="00D30829" w:rsidRPr="007D5C09" w:rsidRDefault="00D30829">
      <w:pPr>
        <w:rPr>
          <w:rFonts w:ascii="Comic Sans MS" w:hAnsi="Comic Sans MS" w:cs="Courier New"/>
          <w:sz w:val="20"/>
          <w:szCs w:val="20"/>
        </w:rPr>
      </w:pPr>
    </w:p>
    <w:p w:rsidR="00D30829" w:rsidRPr="007D5C09" w:rsidRDefault="00D30829">
      <w:pPr>
        <w:shd w:val="clear" w:color="auto" w:fill="C0C0C0"/>
        <w:rPr>
          <w:rFonts w:ascii="Comic Sans MS" w:hAnsi="Comic Sans MS" w:cs="Courier New"/>
          <w:b/>
          <w:bCs/>
          <w:sz w:val="20"/>
          <w:szCs w:val="20"/>
        </w:rPr>
      </w:pPr>
      <w:r w:rsidRPr="007D5C09">
        <w:rPr>
          <w:rFonts w:ascii="Comic Sans MS" w:hAnsi="Comic Sans MS" w:cs="Courier New"/>
          <w:b/>
          <w:bCs/>
          <w:sz w:val="20"/>
          <w:szCs w:val="20"/>
        </w:rPr>
        <w:t>Présentation du jeu</w:t>
      </w:r>
    </w:p>
    <w:p w:rsidR="00D779D4" w:rsidRDefault="00D779D4">
      <w:pPr>
        <w:rPr>
          <w:rFonts w:ascii="Comic Sans MS" w:hAnsi="Comic Sans MS" w:cs="Courier New"/>
          <w:sz w:val="20"/>
          <w:szCs w:val="20"/>
        </w:rPr>
      </w:pPr>
    </w:p>
    <w:p w:rsidR="00D30829" w:rsidRPr="007D5C09" w:rsidRDefault="00D30829">
      <w:pPr>
        <w:rPr>
          <w:rFonts w:ascii="Comic Sans MS" w:hAnsi="Comic Sans MS" w:cs="Courier New"/>
          <w:sz w:val="20"/>
          <w:szCs w:val="20"/>
        </w:rPr>
      </w:pPr>
      <w:r w:rsidRPr="007D5C09">
        <w:rPr>
          <w:rFonts w:ascii="Comic Sans MS" w:hAnsi="Comic Sans MS" w:cs="Courier New"/>
          <w:sz w:val="20"/>
          <w:szCs w:val="20"/>
        </w:rPr>
        <w:t>Vous le connaissez sûrement</w:t>
      </w:r>
      <w:r w:rsidR="009A5306">
        <w:rPr>
          <w:rFonts w:ascii="Comic Sans MS" w:hAnsi="Comic Sans MS" w:cs="Courier New"/>
          <w:sz w:val="20"/>
          <w:szCs w:val="20"/>
        </w:rPr>
        <w:t>, mais</w:t>
      </w:r>
      <w:r w:rsidRPr="007D5C09">
        <w:rPr>
          <w:rFonts w:ascii="Comic Sans MS" w:hAnsi="Comic Sans MS" w:cs="Courier New"/>
          <w:sz w:val="20"/>
          <w:szCs w:val="20"/>
        </w:rPr>
        <w:t xml:space="preserve"> voici une brève description</w:t>
      </w:r>
      <w:r w:rsidR="009A5306">
        <w:rPr>
          <w:rFonts w:ascii="Comic Sans MS" w:hAnsi="Comic Sans MS" w:cs="Courier New"/>
          <w:sz w:val="20"/>
          <w:szCs w:val="20"/>
        </w:rPr>
        <w:t xml:space="preserve"> de son adaptation en projet pour les ING3</w:t>
      </w:r>
      <w:r w:rsidR="008224BF">
        <w:rPr>
          <w:rFonts w:ascii="Comic Sans MS" w:hAnsi="Comic Sans MS" w:cs="Courier New"/>
          <w:sz w:val="20"/>
          <w:szCs w:val="20"/>
        </w:rPr>
        <w:t xml:space="preserve"> de l’ECE-Paris-Lyon</w:t>
      </w:r>
      <w:r w:rsidR="009A5306">
        <w:rPr>
          <w:rFonts w:ascii="Comic Sans MS" w:hAnsi="Comic Sans MS" w:cs="Courier New"/>
          <w:sz w:val="20"/>
          <w:szCs w:val="20"/>
        </w:rPr>
        <w:t>.</w:t>
      </w:r>
    </w:p>
    <w:p w:rsidR="00250575" w:rsidRDefault="00D30829" w:rsidP="00250575">
      <w:pPr>
        <w:spacing w:before="90" w:after="90"/>
        <w:jc w:val="both"/>
        <w:rPr>
          <w:rFonts w:ascii="Comic Sans MS" w:hAnsi="Comic Sans MS" w:cs="Courier New"/>
          <w:sz w:val="20"/>
          <w:szCs w:val="20"/>
        </w:rPr>
      </w:pPr>
      <w:r w:rsidRPr="007D5C09">
        <w:rPr>
          <w:rFonts w:ascii="Comic Sans MS" w:hAnsi="Comic Sans MS" w:cs="Courier New"/>
          <w:sz w:val="20"/>
          <w:szCs w:val="20"/>
        </w:rPr>
        <w:t xml:space="preserve">Le </w:t>
      </w:r>
      <w:r w:rsidR="008224BF">
        <w:rPr>
          <w:rFonts w:ascii="Comic Sans MS" w:hAnsi="Comic Sans MS" w:cs="Courier New"/>
          <w:sz w:val="20"/>
          <w:szCs w:val="20"/>
        </w:rPr>
        <w:t>PACMAN</w:t>
      </w:r>
      <w:r w:rsidR="00262303" w:rsidRPr="007D5C09">
        <w:rPr>
          <w:rFonts w:ascii="Comic Sans MS" w:hAnsi="Comic Sans MS" w:cs="Courier New"/>
          <w:sz w:val="20"/>
          <w:szCs w:val="20"/>
        </w:rPr>
        <w:t xml:space="preserve"> </w:t>
      </w:r>
      <w:r w:rsidR="00E732B1" w:rsidRPr="007D5C09">
        <w:rPr>
          <w:rFonts w:ascii="Comic Sans MS" w:hAnsi="Comic Sans MS" w:cs="Courier New"/>
          <w:sz w:val="20"/>
          <w:szCs w:val="20"/>
        </w:rPr>
        <w:t xml:space="preserve">est un </w:t>
      </w:r>
      <w:r w:rsidR="00262303" w:rsidRPr="007D5C09">
        <w:rPr>
          <w:rFonts w:ascii="Comic Sans MS" w:hAnsi="Comic Sans MS" w:cs="Courier New"/>
          <w:sz w:val="20"/>
          <w:szCs w:val="20"/>
        </w:rPr>
        <w:t xml:space="preserve">jeu classique </w:t>
      </w:r>
      <w:r w:rsidR="00643271">
        <w:rPr>
          <w:rFonts w:ascii="Comic Sans MS" w:hAnsi="Comic Sans MS" w:cs="Courier New"/>
          <w:sz w:val="20"/>
          <w:szCs w:val="20"/>
        </w:rPr>
        <w:t>dans lequel</w:t>
      </w:r>
      <w:r w:rsidR="00262303" w:rsidRPr="007D5C09">
        <w:rPr>
          <w:rFonts w:ascii="Comic Sans MS" w:hAnsi="Comic Sans MS" w:cs="Courier New"/>
          <w:sz w:val="20"/>
          <w:szCs w:val="20"/>
        </w:rPr>
        <w:t xml:space="preserve"> un </w:t>
      </w:r>
      <w:r w:rsidR="008224BF">
        <w:rPr>
          <w:rFonts w:ascii="Comic Sans MS" w:hAnsi="Comic Sans MS" w:cs="Courier New"/>
          <w:sz w:val="20"/>
          <w:szCs w:val="20"/>
        </w:rPr>
        <w:t xml:space="preserve">personnage se déplace dans un espace plus ou moins complexe pour manger des diamants. </w:t>
      </w:r>
      <w:r w:rsidR="00C23BC4">
        <w:rPr>
          <w:rFonts w:ascii="Comic Sans MS" w:hAnsi="Comic Sans MS" w:cs="Courier New"/>
          <w:sz w:val="20"/>
          <w:szCs w:val="20"/>
        </w:rPr>
        <w:t xml:space="preserve">Il </w:t>
      </w:r>
      <w:r w:rsidR="00CD6B39">
        <w:rPr>
          <w:rFonts w:ascii="Comic Sans MS" w:hAnsi="Comic Sans MS" w:cs="Courier New"/>
          <w:sz w:val="20"/>
          <w:szCs w:val="20"/>
        </w:rPr>
        <w:t>peut aller</w:t>
      </w:r>
      <w:r w:rsidR="00C23BC4">
        <w:rPr>
          <w:rFonts w:ascii="Comic Sans MS" w:hAnsi="Comic Sans MS" w:cs="Courier New"/>
          <w:sz w:val="20"/>
          <w:szCs w:val="20"/>
        </w:rPr>
        <w:t xml:space="preserve"> dans 4 directions à l’aide du clavier et doit </w:t>
      </w:r>
      <w:r w:rsidR="004D43B1">
        <w:rPr>
          <w:rFonts w:ascii="Comic Sans MS" w:hAnsi="Comic Sans MS" w:cs="Courier New"/>
          <w:sz w:val="20"/>
          <w:szCs w:val="20"/>
        </w:rPr>
        <w:t>éviter de se faire attraper par des fantômes qui sillonnent l’espace de jeu</w:t>
      </w:r>
      <w:r w:rsidR="00C23BC4">
        <w:rPr>
          <w:rFonts w:ascii="Comic Sans MS" w:hAnsi="Comic Sans MS" w:cs="Courier New"/>
          <w:sz w:val="20"/>
          <w:szCs w:val="20"/>
        </w:rPr>
        <w:t xml:space="preserve">. </w:t>
      </w:r>
      <w:r w:rsidR="00E732B1" w:rsidRPr="007D5C09">
        <w:rPr>
          <w:rFonts w:ascii="Comic Sans MS" w:hAnsi="Comic Sans MS" w:cs="Courier New"/>
          <w:sz w:val="20"/>
          <w:szCs w:val="20"/>
        </w:rPr>
        <w:t xml:space="preserve">C’est </w:t>
      </w:r>
      <w:r w:rsidRPr="007D5C09">
        <w:rPr>
          <w:rFonts w:ascii="Comic Sans MS" w:hAnsi="Comic Sans MS" w:cs="Courier New"/>
          <w:sz w:val="20"/>
          <w:szCs w:val="20"/>
        </w:rPr>
        <w:t xml:space="preserve">un jeu qui se joue </w:t>
      </w:r>
      <w:r w:rsidR="00E732B1" w:rsidRPr="007D5C09">
        <w:rPr>
          <w:rFonts w:ascii="Comic Sans MS" w:hAnsi="Comic Sans MS" w:cs="Courier New"/>
          <w:sz w:val="20"/>
          <w:szCs w:val="20"/>
        </w:rPr>
        <w:t xml:space="preserve">traditionnellement </w:t>
      </w:r>
      <w:r w:rsidRPr="007D5C09">
        <w:rPr>
          <w:rFonts w:ascii="Comic Sans MS" w:hAnsi="Comic Sans MS" w:cs="Courier New"/>
          <w:sz w:val="20"/>
          <w:szCs w:val="20"/>
        </w:rPr>
        <w:t>seul. Il</w:t>
      </w:r>
      <w:r w:rsidR="00D4203B" w:rsidRPr="007D5C09">
        <w:rPr>
          <w:rFonts w:ascii="Comic Sans MS" w:hAnsi="Comic Sans MS" w:cs="Courier New"/>
          <w:sz w:val="20"/>
          <w:szCs w:val="20"/>
        </w:rPr>
        <w:t xml:space="preserve"> en existe plusieurs variantes</w:t>
      </w:r>
      <w:r w:rsidR="00145E9E" w:rsidRPr="007D5C09">
        <w:rPr>
          <w:rFonts w:ascii="Comic Sans MS" w:hAnsi="Comic Sans MS" w:cs="Courier New"/>
          <w:sz w:val="20"/>
          <w:szCs w:val="20"/>
        </w:rPr>
        <w:t xml:space="preserve"> </w:t>
      </w:r>
      <w:r w:rsidR="00325B83">
        <w:rPr>
          <w:rFonts w:ascii="Comic Sans MS" w:hAnsi="Comic Sans MS" w:cs="Courier New"/>
          <w:sz w:val="20"/>
          <w:szCs w:val="20"/>
        </w:rPr>
        <w:t xml:space="preserve">qui offrent des </w:t>
      </w:r>
      <w:r w:rsidR="00965292">
        <w:rPr>
          <w:rFonts w:ascii="Comic Sans MS" w:hAnsi="Comic Sans MS" w:cs="Courier New"/>
          <w:sz w:val="20"/>
          <w:szCs w:val="20"/>
        </w:rPr>
        <w:t>difficultés</w:t>
      </w:r>
      <w:r w:rsidR="00325B83">
        <w:rPr>
          <w:rFonts w:ascii="Comic Sans MS" w:hAnsi="Comic Sans MS" w:cs="Courier New"/>
          <w:sz w:val="20"/>
          <w:szCs w:val="20"/>
        </w:rPr>
        <w:t xml:space="preserve"> différentes</w:t>
      </w:r>
      <w:r w:rsidR="00965292">
        <w:rPr>
          <w:rFonts w:ascii="Comic Sans MS" w:hAnsi="Comic Sans MS" w:cs="Courier New"/>
          <w:sz w:val="20"/>
          <w:szCs w:val="20"/>
        </w:rPr>
        <w:t xml:space="preserve">. </w:t>
      </w:r>
      <w:r w:rsidR="00CA27FC">
        <w:rPr>
          <w:rFonts w:ascii="Comic Sans MS" w:hAnsi="Comic Sans MS" w:cs="Courier New"/>
          <w:sz w:val="20"/>
          <w:szCs w:val="20"/>
        </w:rPr>
        <w:t>Les images suivantes montrent quelques illustrations de tableaux en mode graphique.</w:t>
      </w:r>
      <w:r w:rsidR="00250575">
        <w:rPr>
          <w:rFonts w:ascii="Comic Sans MS" w:hAnsi="Comic Sans MS" w:cs="Courier New"/>
          <w:sz w:val="20"/>
          <w:szCs w:val="20"/>
        </w:rPr>
        <w:t xml:space="preserve"> Nous vous proposons ici d’en faire une version en mode console.</w:t>
      </w:r>
    </w:p>
    <w:p w:rsidR="00D4203B" w:rsidRPr="00250575" w:rsidRDefault="00BB4E63" w:rsidP="00250575">
      <w:pPr>
        <w:spacing w:before="90" w:after="90"/>
        <w:jc w:val="both"/>
        <w:rPr>
          <w:rFonts w:ascii="Comic Sans MS" w:hAnsi="Comic Sans MS" w:cs="Courier New"/>
          <w:sz w:val="20"/>
          <w:szCs w:val="20"/>
        </w:rPr>
      </w:pPr>
      <w:r w:rsidRPr="007D5C09">
        <w:rPr>
          <w:noProof/>
          <w:sz w:val="20"/>
          <w:szCs w:val="20"/>
          <w:lang w:eastAsia="fr-FR"/>
        </w:rPr>
        <w:drawing>
          <wp:anchor distT="0" distB="0" distL="114300" distR="114300" simplePos="0" relativeHeight="251659264" behindDoc="1" locked="0" layoutInCell="1" allowOverlap="1">
            <wp:simplePos x="0" y="0"/>
            <wp:positionH relativeFrom="column">
              <wp:posOffset>4253230</wp:posOffset>
            </wp:positionH>
            <wp:positionV relativeFrom="paragraph">
              <wp:posOffset>397510</wp:posOffset>
            </wp:positionV>
            <wp:extent cx="2057400" cy="1263650"/>
            <wp:effectExtent l="0" t="0" r="0" b="0"/>
            <wp:wrapTight wrapText="bothSides">
              <wp:wrapPolygon edited="0">
                <wp:start x="0" y="0"/>
                <wp:lineTo x="0" y="21166"/>
                <wp:lineTo x="21400" y="21166"/>
                <wp:lineTo x="21400" y="0"/>
                <wp:lineTo x="0" y="0"/>
              </wp:wrapPolygon>
            </wp:wrapTight>
            <wp:docPr id="7" name="Image 7" descr="snake rab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ke rabb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26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203B" w:rsidRPr="00136E90" w:rsidRDefault="00BB4E63" w:rsidP="007D5C09">
      <w:pPr>
        <w:spacing w:before="90" w:after="90"/>
        <w:jc w:val="both"/>
        <w:rPr>
          <w:rFonts w:ascii="Comic Sans MS" w:hAnsi="Comic Sans MS" w:cs="Courier New"/>
          <w:sz w:val="20"/>
          <w:szCs w:val="20"/>
        </w:rPr>
      </w:pPr>
      <w:r w:rsidRPr="007D5C09">
        <w:rPr>
          <w:noProof/>
          <w:sz w:val="20"/>
          <w:szCs w:val="20"/>
          <w:lang w:eastAsia="fr-FR"/>
        </w:rPr>
        <w:drawing>
          <wp:anchor distT="0" distB="0" distL="114300" distR="114300" simplePos="0" relativeHeight="251657216" behindDoc="1" locked="0" layoutInCell="1" allowOverlap="1">
            <wp:simplePos x="0" y="0"/>
            <wp:positionH relativeFrom="column">
              <wp:posOffset>1919605</wp:posOffset>
            </wp:positionH>
            <wp:positionV relativeFrom="paragraph">
              <wp:posOffset>128270</wp:posOffset>
            </wp:positionV>
            <wp:extent cx="2171700" cy="1333500"/>
            <wp:effectExtent l="0" t="0" r="0" b="0"/>
            <wp:wrapTight wrapText="bothSides">
              <wp:wrapPolygon edited="0">
                <wp:start x="0" y="0"/>
                <wp:lineTo x="0" y="21291"/>
                <wp:lineTo x="21411" y="21291"/>
                <wp:lineTo x="21411" y="0"/>
                <wp:lineTo x="0" y="0"/>
              </wp:wrapPolygon>
            </wp:wrapTight>
            <wp:docPr id="5" name="Image 5" descr="caray san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y sank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5C09">
        <w:rPr>
          <w:noProof/>
          <w:sz w:val="20"/>
          <w:szCs w:val="20"/>
          <w:lang w:eastAsia="fr-FR"/>
        </w:rPr>
        <w:drawing>
          <wp:anchor distT="0" distB="0" distL="114300" distR="114300" simplePos="0" relativeHeight="251658240" behindDoc="1" locked="0" layoutInCell="1" allowOverlap="1">
            <wp:simplePos x="0" y="0"/>
            <wp:positionH relativeFrom="column">
              <wp:posOffset>81280</wp:posOffset>
            </wp:positionH>
            <wp:positionV relativeFrom="paragraph">
              <wp:posOffset>4445</wp:posOffset>
            </wp:positionV>
            <wp:extent cx="1552575" cy="1562100"/>
            <wp:effectExtent l="0" t="0" r="9525" b="0"/>
            <wp:wrapTight wrapText="bothSides">
              <wp:wrapPolygon edited="0">
                <wp:start x="0" y="0"/>
                <wp:lineTo x="0" y="21337"/>
                <wp:lineTo x="21467" y="21337"/>
                <wp:lineTo x="21467"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0575" w:rsidRPr="00C8556A" w:rsidRDefault="00250575" w:rsidP="00262303">
      <w:pPr>
        <w:shd w:val="clear" w:color="auto" w:fill="C0C0C0"/>
        <w:spacing w:before="90" w:after="90"/>
        <w:jc w:val="both"/>
        <w:rPr>
          <w:rFonts w:ascii="Comic Sans MS" w:hAnsi="Comic Sans MS" w:cs="Courier New"/>
          <w:bCs/>
          <w:sz w:val="20"/>
          <w:szCs w:val="20"/>
        </w:rPr>
      </w:pPr>
      <w:r w:rsidRPr="00C8556A">
        <w:rPr>
          <w:rFonts w:ascii="Comic Sans MS" w:hAnsi="Comic Sans MS" w:cs="Courier New"/>
          <w:bCs/>
          <w:sz w:val="20"/>
          <w:szCs w:val="20"/>
        </w:rPr>
        <w:t>Nous définirons un jeu de base sur 16 points ainsi que des extensions sur 4 points pour ceux d’entre vous qui ont le plus de facilités en programmation C. Les extensions ne devront être explorées qu’après avoir complètement satisfait au cahier des charges du jeu de base ne mode console !</w:t>
      </w:r>
    </w:p>
    <w:p w:rsidR="00250575" w:rsidRDefault="00250575" w:rsidP="00262303">
      <w:pPr>
        <w:shd w:val="clear" w:color="auto" w:fill="C0C0C0"/>
        <w:spacing w:before="90" w:after="90"/>
        <w:jc w:val="both"/>
        <w:rPr>
          <w:rFonts w:ascii="Comic Sans MS" w:hAnsi="Comic Sans MS" w:cs="Courier New"/>
          <w:b/>
          <w:bCs/>
          <w:sz w:val="20"/>
          <w:szCs w:val="20"/>
        </w:rPr>
      </w:pPr>
    </w:p>
    <w:p w:rsidR="00262303" w:rsidRPr="007D5C09" w:rsidRDefault="00262303" w:rsidP="00262303">
      <w:pPr>
        <w:shd w:val="clear" w:color="auto" w:fill="C0C0C0"/>
        <w:spacing w:before="90" w:after="90"/>
        <w:jc w:val="both"/>
        <w:rPr>
          <w:rFonts w:ascii="Comic Sans MS" w:hAnsi="Comic Sans MS" w:cs="Courier New"/>
          <w:b/>
          <w:bCs/>
          <w:sz w:val="20"/>
          <w:szCs w:val="20"/>
        </w:rPr>
      </w:pPr>
      <w:r w:rsidRPr="007D5C09">
        <w:rPr>
          <w:rFonts w:ascii="Comic Sans MS" w:hAnsi="Comic Sans MS" w:cs="Courier New"/>
          <w:b/>
          <w:bCs/>
          <w:sz w:val="20"/>
          <w:szCs w:val="20"/>
        </w:rPr>
        <w:t>Cahier des charges</w:t>
      </w:r>
      <w:r w:rsidR="007D5C09" w:rsidRPr="007D5C09">
        <w:rPr>
          <w:rFonts w:ascii="Comic Sans MS" w:hAnsi="Comic Sans MS" w:cs="Courier New"/>
          <w:b/>
          <w:bCs/>
          <w:sz w:val="20"/>
          <w:szCs w:val="20"/>
        </w:rPr>
        <w:t xml:space="preserve"> du jeu de base</w:t>
      </w:r>
    </w:p>
    <w:p w:rsidR="00B300C9" w:rsidRDefault="00B2213C" w:rsidP="000E7FD7">
      <w:pPr>
        <w:spacing w:before="90" w:after="90"/>
        <w:jc w:val="both"/>
        <w:rPr>
          <w:rFonts w:ascii="Comic Sans MS" w:hAnsi="Comic Sans MS" w:cs="Courier New"/>
          <w:sz w:val="20"/>
          <w:szCs w:val="20"/>
        </w:rPr>
      </w:pPr>
      <w:r w:rsidRPr="00B2213C">
        <w:rPr>
          <w:rFonts w:ascii="Comic Sans MS" w:hAnsi="Comic Sans MS" w:cs="Courier New"/>
          <w:sz w:val="20"/>
          <w:szCs w:val="20"/>
        </w:rPr>
        <w:t xml:space="preserve">Le but du jeu </w:t>
      </w:r>
      <w:r w:rsidR="006553B8">
        <w:rPr>
          <w:rFonts w:ascii="Comic Sans MS" w:hAnsi="Comic Sans MS" w:cs="Courier New"/>
          <w:sz w:val="20"/>
          <w:szCs w:val="20"/>
        </w:rPr>
        <w:t xml:space="preserve">de base </w:t>
      </w:r>
      <w:r w:rsidRPr="00B2213C">
        <w:rPr>
          <w:rFonts w:ascii="Comic Sans MS" w:hAnsi="Comic Sans MS" w:cs="Courier New"/>
          <w:sz w:val="20"/>
          <w:szCs w:val="20"/>
        </w:rPr>
        <w:t>est de réussir à manger les diamants présents sur 4 tableaux de difficulté croissante.</w:t>
      </w:r>
    </w:p>
    <w:p w:rsidR="00B2213C" w:rsidRPr="00B2213C" w:rsidRDefault="00B2213C" w:rsidP="000E7FD7">
      <w:pPr>
        <w:spacing w:before="90" w:after="90"/>
        <w:jc w:val="both"/>
        <w:rPr>
          <w:rFonts w:ascii="Comic Sans MS" w:hAnsi="Comic Sans MS" w:cs="Courier New"/>
          <w:sz w:val="20"/>
          <w:szCs w:val="20"/>
        </w:rPr>
      </w:pPr>
      <w:r>
        <w:rPr>
          <w:rFonts w:ascii="Comic Sans MS" w:hAnsi="Comic Sans MS" w:cs="Courier New"/>
          <w:sz w:val="20"/>
          <w:szCs w:val="20"/>
        </w:rPr>
        <w:t xml:space="preserve">Les obstacles </w:t>
      </w:r>
      <w:r w:rsidR="00DB5567">
        <w:rPr>
          <w:rFonts w:ascii="Comic Sans MS" w:hAnsi="Comic Sans MS" w:cs="Courier New"/>
          <w:sz w:val="20"/>
          <w:szCs w:val="20"/>
        </w:rPr>
        <w:t>qui barrent la route du PACMAN sont nombreux et certains sont même mortels. Heureusement le PACMAN dispose de 5 vies pour mener à bien sa mission.</w:t>
      </w:r>
    </w:p>
    <w:p w:rsidR="00B300C9" w:rsidRDefault="00B2213C" w:rsidP="000E7FD7">
      <w:pPr>
        <w:spacing w:before="90" w:after="90"/>
        <w:jc w:val="both"/>
        <w:rPr>
          <w:rFonts w:ascii="Comic Sans MS" w:hAnsi="Comic Sans MS" w:cs="Courier New"/>
          <w:sz w:val="20"/>
          <w:szCs w:val="20"/>
        </w:rPr>
      </w:pPr>
      <w:r>
        <w:rPr>
          <w:rFonts w:ascii="Comic Sans MS" w:hAnsi="Comic Sans MS" w:cs="Courier New"/>
          <w:sz w:val="20"/>
          <w:szCs w:val="20"/>
        </w:rPr>
        <w:t>Après un écran d’accueil qui annonce le nom du jeu ainsi que le nom des auteurs, l</w:t>
      </w:r>
      <w:r w:rsidR="004739FC" w:rsidRPr="004739FC">
        <w:rPr>
          <w:rFonts w:ascii="Comic Sans MS" w:hAnsi="Comic Sans MS" w:cs="Courier New"/>
          <w:sz w:val="20"/>
          <w:szCs w:val="20"/>
        </w:rPr>
        <w:t xml:space="preserve">e jeu débute </w:t>
      </w:r>
      <w:r>
        <w:rPr>
          <w:rFonts w:ascii="Comic Sans MS" w:hAnsi="Comic Sans MS" w:cs="Courier New"/>
          <w:sz w:val="20"/>
          <w:szCs w:val="20"/>
        </w:rPr>
        <w:t>par un menu qui offre un certain nombre d’options.</w:t>
      </w:r>
    </w:p>
    <w:p w:rsidR="00187712" w:rsidRPr="004739FC" w:rsidRDefault="00187712" w:rsidP="000E7FD7">
      <w:pPr>
        <w:spacing w:before="90" w:after="90"/>
        <w:jc w:val="both"/>
        <w:rPr>
          <w:rFonts w:ascii="Comic Sans MS" w:hAnsi="Comic Sans MS" w:cs="Courier New"/>
          <w:sz w:val="20"/>
          <w:szCs w:val="20"/>
        </w:rPr>
      </w:pPr>
    </w:p>
    <w:p w:rsidR="000E7FD7" w:rsidRPr="007D5C09" w:rsidRDefault="00106772" w:rsidP="000E7FD7">
      <w:pPr>
        <w:spacing w:before="90" w:after="90"/>
        <w:jc w:val="both"/>
        <w:rPr>
          <w:rFonts w:ascii="Comic Sans MS" w:hAnsi="Comic Sans MS" w:cs="Courier New"/>
          <w:b/>
          <w:sz w:val="20"/>
          <w:szCs w:val="20"/>
        </w:rPr>
      </w:pPr>
      <w:r w:rsidRPr="007D5C09">
        <w:rPr>
          <w:rFonts w:ascii="Comic Sans MS" w:hAnsi="Comic Sans MS" w:cs="Courier New"/>
          <w:b/>
          <w:sz w:val="20"/>
          <w:szCs w:val="20"/>
        </w:rPr>
        <w:t xml:space="preserve">Menu </w:t>
      </w:r>
      <w:r w:rsidR="000E7FD7" w:rsidRPr="007D5C09">
        <w:rPr>
          <w:rFonts w:ascii="Comic Sans MS" w:hAnsi="Comic Sans MS" w:cs="Courier New"/>
          <w:b/>
          <w:sz w:val="20"/>
          <w:szCs w:val="20"/>
        </w:rPr>
        <w:t>du jeu :</w:t>
      </w:r>
    </w:p>
    <w:p w:rsidR="00CF3FE5" w:rsidRPr="007D5C09" w:rsidRDefault="00D30829">
      <w:pPr>
        <w:spacing w:before="90" w:after="90"/>
        <w:jc w:val="both"/>
        <w:rPr>
          <w:rFonts w:ascii="Comic Sans MS" w:hAnsi="Comic Sans MS" w:cs="Courier New"/>
          <w:sz w:val="20"/>
          <w:szCs w:val="20"/>
        </w:rPr>
      </w:pPr>
      <w:r w:rsidRPr="007D5C09">
        <w:rPr>
          <w:rFonts w:ascii="Comic Sans MS" w:hAnsi="Comic Sans MS" w:cs="Courier New"/>
          <w:sz w:val="20"/>
          <w:szCs w:val="20"/>
        </w:rPr>
        <w:t xml:space="preserve">Au </w:t>
      </w:r>
      <w:r w:rsidR="00125855" w:rsidRPr="007D5C09">
        <w:rPr>
          <w:rFonts w:ascii="Comic Sans MS" w:hAnsi="Comic Sans MS" w:cs="Courier New"/>
          <w:sz w:val="20"/>
          <w:szCs w:val="20"/>
        </w:rPr>
        <w:t>début</w:t>
      </w:r>
      <w:r w:rsidR="00CF3FE5" w:rsidRPr="007D5C09">
        <w:rPr>
          <w:rFonts w:ascii="Comic Sans MS" w:hAnsi="Comic Sans MS" w:cs="Courier New"/>
          <w:sz w:val="20"/>
          <w:szCs w:val="20"/>
        </w:rPr>
        <w:t>, le jeu propose un menu avec les options suivantes :</w:t>
      </w:r>
    </w:p>
    <w:p w:rsidR="004C2562" w:rsidRPr="00136E90" w:rsidRDefault="00646C95" w:rsidP="00CF3FE5">
      <w:pPr>
        <w:numPr>
          <w:ilvl w:val="0"/>
          <w:numId w:val="8"/>
        </w:numPr>
        <w:spacing w:before="90" w:after="90"/>
        <w:jc w:val="both"/>
        <w:rPr>
          <w:rFonts w:ascii="Comic Sans MS" w:hAnsi="Comic Sans MS" w:cs="Courier New"/>
          <w:color w:val="00B050"/>
          <w:sz w:val="20"/>
          <w:szCs w:val="20"/>
        </w:rPr>
      </w:pPr>
      <w:r w:rsidRPr="00136E90">
        <w:rPr>
          <w:rFonts w:ascii="Comic Sans MS" w:hAnsi="Comic Sans MS" w:cs="Courier New"/>
          <w:color w:val="00B050"/>
          <w:sz w:val="20"/>
          <w:szCs w:val="20"/>
          <w:u w:val="single"/>
        </w:rPr>
        <w:t>Règles du jeu</w:t>
      </w:r>
      <w:r w:rsidRPr="00136E90">
        <w:rPr>
          <w:rFonts w:ascii="Comic Sans MS" w:hAnsi="Comic Sans MS" w:cs="Courier New"/>
          <w:color w:val="00B050"/>
          <w:sz w:val="20"/>
          <w:szCs w:val="20"/>
        </w:rPr>
        <w:t xml:space="preserve">. Offre au joueur une rapide description du jeu et </w:t>
      </w:r>
      <w:r w:rsidR="0044667F" w:rsidRPr="00136E90">
        <w:rPr>
          <w:rFonts w:ascii="Comic Sans MS" w:hAnsi="Comic Sans MS" w:cs="Courier New"/>
          <w:color w:val="00B050"/>
          <w:sz w:val="20"/>
          <w:szCs w:val="20"/>
        </w:rPr>
        <w:t>du but à atteindre.</w:t>
      </w:r>
    </w:p>
    <w:p w:rsidR="00CF3FE5" w:rsidRPr="00136E90" w:rsidRDefault="00CF3FE5" w:rsidP="00CF3FE5">
      <w:pPr>
        <w:numPr>
          <w:ilvl w:val="0"/>
          <w:numId w:val="8"/>
        </w:numPr>
        <w:spacing w:before="90" w:after="90"/>
        <w:jc w:val="both"/>
        <w:rPr>
          <w:rFonts w:ascii="Comic Sans MS" w:hAnsi="Comic Sans MS" w:cs="Courier New"/>
          <w:color w:val="FF0000"/>
          <w:sz w:val="20"/>
          <w:szCs w:val="20"/>
        </w:rPr>
      </w:pPr>
      <w:r w:rsidRPr="00136E90">
        <w:rPr>
          <w:rFonts w:ascii="Comic Sans MS" w:hAnsi="Comic Sans MS" w:cs="Courier New"/>
          <w:color w:val="FF0000"/>
          <w:sz w:val="20"/>
          <w:szCs w:val="20"/>
          <w:u w:val="single"/>
        </w:rPr>
        <w:t>Vitesse</w:t>
      </w:r>
      <w:r w:rsidR="00C23BC4" w:rsidRPr="00136E90">
        <w:rPr>
          <w:rFonts w:ascii="Comic Sans MS" w:hAnsi="Comic Sans MS" w:cs="Courier New"/>
          <w:color w:val="FF0000"/>
          <w:sz w:val="20"/>
          <w:szCs w:val="20"/>
          <w:u w:val="single"/>
        </w:rPr>
        <w:t xml:space="preserve"> de départ</w:t>
      </w:r>
      <w:r w:rsidRPr="00136E90">
        <w:rPr>
          <w:rFonts w:ascii="Comic Sans MS" w:hAnsi="Comic Sans MS" w:cs="Courier New"/>
          <w:color w:val="FF0000"/>
          <w:sz w:val="20"/>
          <w:szCs w:val="20"/>
        </w:rPr>
        <w:t xml:space="preserve">. Cette option permet </w:t>
      </w:r>
      <w:r w:rsidR="00103B01" w:rsidRPr="00136E90">
        <w:rPr>
          <w:rFonts w:ascii="Comic Sans MS" w:hAnsi="Comic Sans MS" w:cs="Courier New"/>
          <w:color w:val="FF0000"/>
          <w:sz w:val="20"/>
          <w:szCs w:val="20"/>
        </w:rPr>
        <w:t>de régler</w:t>
      </w:r>
      <w:r w:rsidRPr="00136E90">
        <w:rPr>
          <w:rFonts w:ascii="Comic Sans MS" w:hAnsi="Comic Sans MS" w:cs="Courier New"/>
          <w:color w:val="FF0000"/>
          <w:sz w:val="20"/>
          <w:szCs w:val="20"/>
        </w:rPr>
        <w:t xml:space="preserve"> la vitesse </w:t>
      </w:r>
      <w:r w:rsidR="00C23BC4" w:rsidRPr="00136E90">
        <w:rPr>
          <w:rFonts w:ascii="Comic Sans MS" w:hAnsi="Comic Sans MS" w:cs="Courier New"/>
          <w:color w:val="FF0000"/>
          <w:sz w:val="20"/>
          <w:szCs w:val="20"/>
        </w:rPr>
        <w:t xml:space="preserve">initiale </w:t>
      </w:r>
      <w:r w:rsidRPr="00136E90">
        <w:rPr>
          <w:rFonts w:ascii="Comic Sans MS" w:hAnsi="Comic Sans MS" w:cs="Courier New"/>
          <w:color w:val="FF0000"/>
          <w:sz w:val="20"/>
          <w:szCs w:val="20"/>
        </w:rPr>
        <w:t>comprise entre 1 (</w:t>
      </w:r>
      <w:r w:rsidR="0094504C" w:rsidRPr="00136E90">
        <w:rPr>
          <w:rFonts w:ascii="Comic Sans MS" w:hAnsi="Comic Sans MS" w:cs="Courier New"/>
          <w:color w:val="FF0000"/>
          <w:sz w:val="20"/>
          <w:szCs w:val="20"/>
        </w:rPr>
        <w:t xml:space="preserve">PACMAN </w:t>
      </w:r>
      <w:r w:rsidRPr="00136E90">
        <w:rPr>
          <w:rFonts w:ascii="Comic Sans MS" w:hAnsi="Comic Sans MS" w:cs="Courier New"/>
          <w:color w:val="FF0000"/>
          <w:sz w:val="20"/>
          <w:szCs w:val="20"/>
        </w:rPr>
        <w:t xml:space="preserve">très lent) et </w:t>
      </w:r>
      <w:r w:rsidR="009E43E2" w:rsidRPr="00136E90">
        <w:rPr>
          <w:rFonts w:ascii="Comic Sans MS" w:hAnsi="Comic Sans MS" w:cs="Courier New"/>
          <w:color w:val="FF0000"/>
          <w:sz w:val="20"/>
          <w:szCs w:val="20"/>
        </w:rPr>
        <w:t>3</w:t>
      </w:r>
      <w:r w:rsidRPr="00136E90">
        <w:rPr>
          <w:rFonts w:ascii="Comic Sans MS" w:hAnsi="Comic Sans MS" w:cs="Courier New"/>
          <w:color w:val="FF0000"/>
          <w:sz w:val="20"/>
          <w:szCs w:val="20"/>
        </w:rPr>
        <w:t xml:space="preserve"> (</w:t>
      </w:r>
      <w:r w:rsidR="0094504C" w:rsidRPr="00136E90">
        <w:rPr>
          <w:rFonts w:ascii="Comic Sans MS" w:hAnsi="Comic Sans MS" w:cs="Courier New"/>
          <w:color w:val="FF0000"/>
          <w:sz w:val="20"/>
          <w:szCs w:val="20"/>
        </w:rPr>
        <w:t>PACMAN</w:t>
      </w:r>
      <w:r w:rsidRPr="00136E90">
        <w:rPr>
          <w:rFonts w:ascii="Comic Sans MS" w:hAnsi="Comic Sans MS" w:cs="Courier New"/>
          <w:color w:val="FF0000"/>
          <w:sz w:val="20"/>
          <w:szCs w:val="20"/>
        </w:rPr>
        <w:t xml:space="preserve"> rapide)</w:t>
      </w:r>
      <w:r w:rsidR="00247770" w:rsidRPr="00136E90">
        <w:rPr>
          <w:rFonts w:ascii="Comic Sans MS" w:hAnsi="Comic Sans MS" w:cs="Courier New"/>
          <w:color w:val="FF0000"/>
          <w:sz w:val="20"/>
          <w:szCs w:val="20"/>
        </w:rPr>
        <w:t xml:space="preserve"> dans le but de définir une vitesse de démarrage compatible avec la puissance de la machine du joueur</w:t>
      </w:r>
      <w:r w:rsidR="00872008" w:rsidRPr="00136E90">
        <w:rPr>
          <w:rFonts w:ascii="Comic Sans MS" w:hAnsi="Comic Sans MS" w:cs="Courier New"/>
          <w:color w:val="FF0000"/>
          <w:sz w:val="20"/>
          <w:szCs w:val="20"/>
        </w:rPr>
        <w:t xml:space="preserve">. </w:t>
      </w:r>
    </w:p>
    <w:p w:rsidR="00C23BC4" w:rsidRPr="00136E90" w:rsidRDefault="00F55DD6" w:rsidP="00C23BC4">
      <w:pPr>
        <w:numPr>
          <w:ilvl w:val="0"/>
          <w:numId w:val="8"/>
        </w:numPr>
        <w:spacing w:before="90" w:after="90"/>
        <w:jc w:val="both"/>
        <w:rPr>
          <w:rFonts w:ascii="Comic Sans MS" w:hAnsi="Comic Sans MS" w:cs="Courier New"/>
          <w:color w:val="00B050"/>
          <w:sz w:val="20"/>
          <w:szCs w:val="20"/>
        </w:rPr>
      </w:pPr>
      <w:r w:rsidRPr="00136E90">
        <w:rPr>
          <w:rFonts w:ascii="Comic Sans MS" w:hAnsi="Comic Sans MS" w:cs="Courier New"/>
          <w:color w:val="00B050"/>
          <w:sz w:val="20"/>
          <w:szCs w:val="20"/>
          <w:u w:val="single"/>
        </w:rPr>
        <w:t>Bordure</w:t>
      </w:r>
      <w:r w:rsidR="00CF3FE5" w:rsidRPr="00136E90">
        <w:rPr>
          <w:rFonts w:ascii="Comic Sans MS" w:hAnsi="Comic Sans MS" w:cs="Courier New"/>
          <w:color w:val="00B050"/>
          <w:sz w:val="20"/>
          <w:szCs w:val="20"/>
        </w:rPr>
        <w:t xml:space="preserve">. </w:t>
      </w:r>
      <w:r w:rsidR="00872008" w:rsidRPr="00136E90">
        <w:rPr>
          <w:rFonts w:ascii="Comic Sans MS" w:hAnsi="Comic Sans MS" w:cs="Courier New"/>
          <w:color w:val="00B050"/>
          <w:sz w:val="20"/>
          <w:szCs w:val="20"/>
        </w:rPr>
        <w:t xml:space="preserve">Cette option permet </w:t>
      </w:r>
      <w:r w:rsidR="00CF3FE5" w:rsidRPr="00136E90">
        <w:rPr>
          <w:rFonts w:ascii="Comic Sans MS" w:hAnsi="Comic Sans MS" w:cs="Courier New"/>
          <w:color w:val="00B050"/>
          <w:sz w:val="20"/>
          <w:szCs w:val="20"/>
        </w:rPr>
        <w:t xml:space="preserve">2 </w:t>
      </w:r>
      <w:r w:rsidR="00872008" w:rsidRPr="00136E90">
        <w:rPr>
          <w:rFonts w:ascii="Comic Sans MS" w:hAnsi="Comic Sans MS" w:cs="Courier New"/>
          <w:color w:val="00B050"/>
          <w:sz w:val="20"/>
          <w:szCs w:val="20"/>
        </w:rPr>
        <w:t>valeurs</w:t>
      </w:r>
      <w:r w:rsidR="00CF3FE5" w:rsidRPr="00136E90">
        <w:rPr>
          <w:rFonts w:ascii="Comic Sans MS" w:hAnsi="Comic Sans MS" w:cs="Courier New"/>
          <w:color w:val="00B050"/>
          <w:sz w:val="20"/>
          <w:szCs w:val="20"/>
        </w:rPr>
        <w:t xml:space="preserve"> possibles</w:t>
      </w:r>
      <w:r w:rsidR="00872008" w:rsidRPr="00136E90">
        <w:rPr>
          <w:rFonts w:ascii="Comic Sans MS" w:hAnsi="Comic Sans MS" w:cs="Courier New"/>
          <w:color w:val="00B050"/>
          <w:sz w:val="20"/>
          <w:szCs w:val="20"/>
        </w:rPr>
        <w:t> :</w:t>
      </w:r>
      <w:r w:rsidR="00CF3FE5" w:rsidRPr="00136E90">
        <w:rPr>
          <w:rFonts w:ascii="Comic Sans MS" w:hAnsi="Comic Sans MS" w:cs="Courier New"/>
          <w:color w:val="00B050"/>
          <w:sz w:val="20"/>
          <w:szCs w:val="20"/>
        </w:rPr>
        <w:t xml:space="preserve"> « o</w:t>
      </w:r>
      <w:r w:rsidR="00872008" w:rsidRPr="00136E90">
        <w:rPr>
          <w:rFonts w:ascii="Comic Sans MS" w:hAnsi="Comic Sans MS" w:cs="Courier New"/>
          <w:color w:val="00B050"/>
          <w:sz w:val="20"/>
          <w:szCs w:val="20"/>
        </w:rPr>
        <w:t xml:space="preserve">ff » (choix par défaut) si l’utilisateur </w:t>
      </w:r>
      <w:r w:rsidR="00CF3FE5" w:rsidRPr="00136E90">
        <w:rPr>
          <w:rFonts w:ascii="Comic Sans MS" w:hAnsi="Comic Sans MS" w:cs="Courier New"/>
          <w:color w:val="00B050"/>
          <w:sz w:val="20"/>
          <w:szCs w:val="20"/>
        </w:rPr>
        <w:t xml:space="preserve">ne souhaite pas de </w:t>
      </w:r>
      <w:r w:rsidRPr="00136E90">
        <w:rPr>
          <w:rFonts w:ascii="Comic Sans MS" w:hAnsi="Comic Sans MS" w:cs="Courier New"/>
          <w:color w:val="00B050"/>
          <w:sz w:val="20"/>
          <w:szCs w:val="20"/>
        </w:rPr>
        <w:t>bordure</w:t>
      </w:r>
      <w:r w:rsidR="00CF3FE5" w:rsidRPr="00136E90">
        <w:rPr>
          <w:rFonts w:ascii="Comic Sans MS" w:hAnsi="Comic Sans MS" w:cs="Courier New"/>
          <w:color w:val="00B050"/>
          <w:sz w:val="20"/>
          <w:szCs w:val="20"/>
        </w:rPr>
        <w:t xml:space="preserve"> </w:t>
      </w:r>
      <w:r w:rsidR="00C06981" w:rsidRPr="00136E90">
        <w:rPr>
          <w:rFonts w:ascii="Comic Sans MS" w:hAnsi="Comic Sans MS" w:cs="Courier New"/>
          <w:color w:val="00B050"/>
          <w:sz w:val="20"/>
          <w:szCs w:val="20"/>
        </w:rPr>
        <w:t>autour du plateau du jeu</w:t>
      </w:r>
      <w:r w:rsidR="00872008" w:rsidRPr="00136E90">
        <w:rPr>
          <w:rFonts w:ascii="Comic Sans MS" w:hAnsi="Comic Sans MS" w:cs="Courier New"/>
          <w:color w:val="00B050"/>
          <w:sz w:val="20"/>
          <w:szCs w:val="20"/>
        </w:rPr>
        <w:t>, ou</w:t>
      </w:r>
      <w:r w:rsidR="00CF3FE5" w:rsidRPr="00136E90">
        <w:rPr>
          <w:rFonts w:ascii="Comic Sans MS" w:hAnsi="Comic Sans MS" w:cs="Courier New"/>
          <w:color w:val="00B050"/>
          <w:sz w:val="20"/>
          <w:szCs w:val="20"/>
        </w:rPr>
        <w:t xml:space="preserve"> « on » </w:t>
      </w:r>
      <w:r w:rsidR="00872008" w:rsidRPr="00136E90">
        <w:rPr>
          <w:rFonts w:ascii="Comic Sans MS" w:hAnsi="Comic Sans MS" w:cs="Courier New"/>
          <w:color w:val="00B050"/>
          <w:sz w:val="20"/>
          <w:szCs w:val="20"/>
        </w:rPr>
        <w:t xml:space="preserve">dans le cas contraire. </w:t>
      </w:r>
      <w:r w:rsidR="00C23BC4" w:rsidRPr="00136E90">
        <w:rPr>
          <w:rFonts w:ascii="Comic Sans MS" w:hAnsi="Comic Sans MS" w:cs="Courier New"/>
          <w:color w:val="00B050"/>
          <w:sz w:val="20"/>
          <w:szCs w:val="20"/>
        </w:rPr>
        <w:t xml:space="preserve">Dans le cas où l’option Bordure du menu est « on », la bordure du plateau est délimitée par des </w:t>
      </w:r>
      <w:proofErr w:type="gramStart"/>
      <w:r w:rsidR="00C23BC4" w:rsidRPr="00136E90">
        <w:rPr>
          <w:rFonts w:ascii="Comic Sans MS" w:hAnsi="Comic Sans MS" w:cs="Courier New"/>
          <w:color w:val="00B050"/>
          <w:sz w:val="20"/>
          <w:szCs w:val="20"/>
        </w:rPr>
        <w:lastRenderedPageBreak/>
        <w:t>murs</w:t>
      </w:r>
      <w:proofErr w:type="gramEnd"/>
      <w:r w:rsidR="00C23BC4" w:rsidRPr="00136E90">
        <w:rPr>
          <w:rFonts w:ascii="Comic Sans MS" w:hAnsi="Comic Sans MS" w:cs="Courier New"/>
          <w:color w:val="00B050"/>
          <w:sz w:val="20"/>
          <w:szCs w:val="20"/>
        </w:rPr>
        <w:t xml:space="preserve"> visibles. Dans ce cas, si le </w:t>
      </w:r>
      <w:r w:rsidR="005A32A1" w:rsidRPr="00136E90">
        <w:rPr>
          <w:rFonts w:ascii="Comic Sans MS" w:hAnsi="Comic Sans MS" w:cs="Courier New"/>
          <w:color w:val="00B050"/>
          <w:sz w:val="20"/>
          <w:szCs w:val="20"/>
        </w:rPr>
        <w:t>PACMAN</w:t>
      </w:r>
      <w:r w:rsidR="00C23BC4" w:rsidRPr="00136E90">
        <w:rPr>
          <w:rFonts w:ascii="Comic Sans MS" w:hAnsi="Comic Sans MS" w:cs="Courier New"/>
          <w:color w:val="00B050"/>
          <w:sz w:val="20"/>
          <w:szCs w:val="20"/>
        </w:rPr>
        <w:t xml:space="preserve"> touche une bordure, son nombre de vie</w:t>
      </w:r>
      <w:r w:rsidR="005A32A1" w:rsidRPr="00136E90">
        <w:rPr>
          <w:rFonts w:ascii="Comic Sans MS" w:hAnsi="Comic Sans MS" w:cs="Courier New"/>
          <w:color w:val="00B050"/>
          <w:sz w:val="20"/>
          <w:szCs w:val="20"/>
        </w:rPr>
        <w:t>s</w:t>
      </w:r>
      <w:r w:rsidR="00C23BC4" w:rsidRPr="00136E90">
        <w:rPr>
          <w:rFonts w:ascii="Comic Sans MS" w:hAnsi="Comic Sans MS" w:cs="Courier New"/>
          <w:color w:val="00B050"/>
          <w:sz w:val="20"/>
          <w:szCs w:val="20"/>
        </w:rPr>
        <w:t xml:space="preserve"> diminue de 1.</w:t>
      </w:r>
    </w:p>
    <w:p w:rsidR="00872008" w:rsidRPr="00136E90" w:rsidRDefault="00C23BC4" w:rsidP="00603DCD">
      <w:pPr>
        <w:spacing w:before="90" w:after="90"/>
        <w:ind w:left="720"/>
        <w:jc w:val="both"/>
        <w:rPr>
          <w:rFonts w:ascii="Comic Sans MS" w:hAnsi="Comic Sans MS" w:cs="Courier New"/>
          <w:color w:val="00B050"/>
          <w:sz w:val="20"/>
          <w:szCs w:val="20"/>
        </w:rPr>
      </w:pPr>
      <w:r w:rsidRPr="00136E90">
        <w:rPr>
          <w:rFonts w:ascii="Comic Sans MS" w:hAnsi="Comic Sans MS" w:cs="Courier New"/>
          <w:color w:val="00B050"/>
          <w:sz w:val="20"/>
          <w:szCs w:val="20"/>
        </w:rPr>
        <w:t xml:space="preserve">Dans le cas où l’option Bordure du menu est « off », la bordure du plateau n’a pas de mur visible. Dans ce cas, si le </w:t>
      </w:r>
      <w:r w:rsidR="004C2562" w:rsidRPr="00136E90">
        <w:rPr>
          <w:rFonts w:ascii="Comic Sans MS" w:hAnsi="Comic Sans MS" w:cs="Courier New"/>
          <w:color w:val="00B050"/>
          <w:sz w:val="20"/>
          <w:szCs w:val="20"/>
        </w:rPr>
        <w:t>PACMAN</w:t>
      </w:r>
      <w:r w:rsidRPr="00136E90">
        <w:rPr>
          <w:rFonts w:ascii="Comic Sans MS" w:hAnsi="Comic Sans MS" w:cs="Courier New"/>
          <w:color w:val="00B050"/>
          <w:sz w:val="20"/>
          <w:szCs w:val="20"/>
        </w:rPr>
        <w:t xml:space="preserve"> touche une bordure, il sort du plateau et réapparaît de l’autre côté du plateau</w:t>
      </w:r>
      <w:r w:rsidR="00603DCD" w:rsidRPr="00136E90">
        <w:rPr>
          <w:rFonts w:ascii="Comic Sans MS" w:hAnsi="Comic Sans MS" w:cs="Courier New"/>
          <w:color w:val="00B050"/>
          <w:sz w:val="20"/>
          <w:szCs w:val="20"/>
        </w:rPr>
        <w:t xml:space="preserve"> en continuant son déplacement dans la même direction</w:t>
      </w:r>
      <w:r w:rsidRPr="00136E90">
        <w:rPr>
          <w:rFonts w:ascii="Comic Sans MS" w:hAnsi="Comic Sans MS" w:cs="Courier New"/>
          <w:color w:val="00B050"/>
          <w:sz w:val="20"/>
          <w:szCs w:val="20"/>
        </w:rPr>
        <w:t>.</w:t>
      </w:r>
    </w:p>
    <w:p w:rsidR="00D30829" w:rsidRPr="00136E90" w:rsidRDefault="00872008" w:rsidP="004A0BCE">
      <w:pPr>
        <w:numPr>
          <w:ilvl w:val="0"/>
          <w:numId w:val="8"/>
        </w:numPr>
        <w:spacing w:before="90" w:after="90"/>
        <w:jc w:val="both"/>
        <w:rPr>
          <w:rFonts w:ascii="Comic Sans MS" w:hAnsi="Comic Sans MS" w:cs="Courier New"/>
          <w:color w:val="00B050"/>
          <w:sz w:val="20"/>
          <w:szCs w:val="20"/>
        </w:rPr>
      </w:pPr>
      <w:r w:rsidRPr="00136E90">
        <w:rPr>
          <w:rFonts w:ascii="Comic Sans MS" w:hAnsi="Comic Sans MS" w:cs="Courier New"/>
          <w:color w:val="00B050"/>
          <w:sz w:val="20"/>
          <w:szCs w:val="20"/>
          <w:u w:val="single"/>
        </w:rPr>
        <w:t>Démarrer</w:t>
      </w:r>
      <w:r w:rsidR="00106772" w:rsidRPr="00136E90">
        <w:rPr>
          <w:rFonts w:ascii="Comic Sans MS" w:hAnsi="Comic Sans MS" w:cs="Courier New"/>
          <w:color w:val="00B050"/>
          <w:sz w:val="20"/>
          <w:szCs w:val="20"/>
          <w:u w:val="single"/>
        </w:rPr>
        <w:t xml:space="preserve"> </w:t>
      </w:r>
      <w:r w:rsidR="00502595" w:rsidRPr="00136E90">
        <w:rPr>
          <w:rFonts w:ascii="Comic Sans MS" w:hAnsi="Comic Sans MS" w:cs="Courier New"/>
          <w:color w:val="00B050"/>
          <w:sz w:val="20"/>
          <w:szCs w:val="20"/>
          <w:u w:val="single"/>
        </w:rPr>
        <w:t>une nouvelle</w:t>
      </w:r>
      <w:r w:rsidR="00106772" w:rsidRPr="00136E90">
        <w:rPr>
          <w:rFonts w:ascii="Comic Sans MS" w:hAnsi="Comic Sans MS" w:cs="Courier New"/>
          <w:color w:val="00B050"/>
          <w:sz w:val="20"/>
          <w:szCs w:val="20"/>
          <w:u w:val="single"/>
        </w:rPr>
        <w:t xml:space="preserve"> partie</w:t>
      </w:r>
      <w:r w:rsidRPr="00136E90">
        <w:rPr>
          <w:rFonts w:ascii="Comic Sans MS" w:hAnsi="Comic Sans MS" w:cs="Courier New"/>
          <w:color w:val="00B050"/>
          <w:sz w:val="20"/>
          <w:szCs w:val="20"/>
        </w:rPr>
        <w:t>. Cette option permet de démarrer la partie</w:t>
      </w:r>
      <w:r w:rsidR="00502595" w:rsidRPr="00136E90">
        <w:rPr>
          <w:rFonts w:ascii="Comic Sans MS" w:hAnsi="Comic Sans MS" w:cs="Courier New"/>
          <w:color w:val="00B050"/>
          <w:sz w:val="20"/>
          <w:szCs w:val="20"/>
        </w:rPr>
        <w:t xml:space="preserve"> au tableau 1 avec 5 vies et un score à 0</w:t>
      </w:r>
      <w:r w:rsidRPr="00136E90">
        <w:rPr>
          <w:rFonts w:ascii="Comic Sans MS" w:hAnsi="Comic Sans MS" w:cs="Courier New"/>
          <w:color w:val="00B050"/>
          <w:sz w:val="20"/>
          <w:szCs w:val="20"/>
        </w:rPr>
        <w:t>.</w:t>
      </w:r>
    </w:p>
    <w:p w:rsidR="00455DF6" w:rsidRPr="00136E90" w:rsidRDefault="00455DF6" w:rsidP="004A0BCE">
      <w:pPr>
        <w:numPr>
          <w:ilvl w:val="0"/>
          <w:numId w:val="8"/>
        </w:numPr>
        <w:spacing w:before="90" w:after="90"/>
        <w:jc w:val="both"/>
        <w:rPr>
          <w:rFonts w:ascii="Comic Sans MS" w:hAnsi="Comic Sans MS" w:cs="Courier New"/>
          <w:color w:val="FF0000"/>
          <w:sz w:val="20"/>
          <w:szCs w:val="20"/>
        </w:rPr>
      </w:pPr>
      <w:r w:rsidRPr="00136E90">
        <w:rPr>
          <w:rFonts w:ascii="Comic Sans MS" w:hAnsi="Comic Sans MS" w:cs="Courier New"/>
          <w:color w:val="FF0000"/>
          <w:sz w:val="20"/>
          <w:szCs w:val="20"/>
          <w:u w:val="single"/>
        </w:rPr>
        <w:t>Reprendre la partie</w:t>
      </w:r>
      <w:r w:rsidRPr="00136E90">
        <w:rPr>
          <w:rFonts w:ascii="Comic Sans MS" w:hAnsi="Comic Sans MS" w:cs="Courier New"/>
          <w:color w:val="FF0000"/>
          <w:sz w:val="20"/>
          <w:szCs w:val="20"/>
        </w:rPr>
        <w:t>. Charge la partie sauv</w:t>
      </w:r>
      <w:r w:rsidR="00E773ED" w:rsidRPr="00136E90">
        <w:rPr>
          <w:rFonts w:ascii="Comic Sans MS" w:hAnsi="Comic Sans MS" w:cs="Courier New"/>
          <w:color w:val="FF0000"/>
          <w:sz w:val="20"/>
          <w:szCs w:val="20"/>
        </w:rPr>
        <w:t>e</w:t>
      </w:r>
      <w:r w:rsidRPr="00136E90">
        <w:rPr>
          <w:rFonts w:ascii="Comic Sans MS" w:hAnsi="Comic Sans MS" w:cs="Courier New"/>
          <w:color w:val="FF0000"/>
          <w:sz w:val="20"/>
          <w:szCs w:val="20"/>
        </w:rPr>
        <w:t>gardée dans le fichier de sauvegarde</w:t>
      </w:r>
      <w:r w:rsidR="00E773ED" w:rsidRPr="00136E90">
        <w:rPr>
          <w:rFonts w:ascii="Comic Sans MS" w:hAnsi="Comic Sans MS" w:cs="Courier New"/>
          <w:color w:val="FF0000"/>
          <w:sz w:val="20"/>
          <w:szCs w:val="20"/>
        </w:rPr>
        <w:t xml:space="preserve"> pour ne pas refaire les tableaux terminés, reprendre au début du tableau non-terminé, reprise du score correspondant aux points acquis par cumul sur les tableaux terminés.</w:t>
      </w:r>
    </w:p>
    <w:p w:rsidR="00106772" w:rsidRPr="00136E90" w:rsidRDefault="00106772" w:rsidP="004A0BCE">
      <w:pPr>
        <w:numPr>
          <w:ilvl w:val="0"/>
          <w:numId w:val="8"/>
        </w:numPr>
        <w:spacing w:before="90" w:after="90"/>
        <w:jc w:val="both"/>
        <w:rPr>
          <w:rFonts w:ascii="Comic Sans MS" w:hAnsi="Comic Sans MS" w:cs="Courier New"/>
          <w:color w:val="FF0000"/>
          <w:sz w:val="20"/>
          <w:szCs w:val="20"/>
        </w:rPr>
      </w:pPr>
      <w:r w:rsidRPr="00136E90">
        <w:rPr>
          <w:rFonts w:ascii="Comic Sans MS" w:hAnsi="Comic Sans MS" w:cs="Courier New"/>
          <w:color w:val="FF0000"/>
          <w:sz w:val="20"/>
          <w:szCs w:val="20"/>
          <w:u w:val="single"/>
        </w:rPr>
        <w:t>Quitter le jeu</w:t>
      </w:r>
      <w:r w:rsidR="00085668" w:rsidRPr="00136E90">
        <w:rPr>
          <w:rFonts w:ascii="Comic Sans MS" w:hAnsi="Comic Sans MS" w:cs="Courier New"/>
          <w:color w:val="FF0000"/>
          <w:sz w:val="20"/>
          <w:szCs w:val="20"/>
          <w:u w:val="single"/>
        </w:rPr>
        <w:t xml:space="preserve">, </w:t>
      </w:r>
      <w:r w:rsidR="00085668" w:rsidRPr="00136E90">
        <w:rPr>
          <w:rFonts w:ascii="Comic Sans MS" w:hAnsi="Comic Sans MS" w:cs="Courier New"/>
          <w:color w:val="FF0000"/>
          <w:sz w:val="20"/>
          <w:szCs w:val="20"/>
        </w:rPr>
        <w:t xml:space="preserve">en mémorisant </w:t>
      </w:r>
      <w:r w:rsidR="003B5FE3" w:rsidRPr="00136E90">
        <w:rPr>
          <w:rFonts w:ascii="Comic Sans MS" w:hAnsi="Comic Sans MS" w:cs="Courier New"/>
          <w:color w:val="FF0000"/>
          <w:sz w:val="20"/>
          <w:szCs w:val="20"/>
        </w:rPr>
        <w:t>le numéro du tableau non terminé ou la partie devra reprendre avec un nombre de vies remis à 5. Le score correspondant au points acquis sur les tableaux terminée uniquement est mémorisé.</w:t>
      </w:r>
    </w:p>
    <w:p w:rsidR="000E7FD7" w:rsidRDefault="000E7FD7" w:rsidP="004A0BCE">
      <w:pPr>
        <w:numPr>
          <w:ilvl w:val="0"/>
          <w:numId w:val="8"/>
        </w:numPr>
        <w:spacing w:before="90" w:after="90"/>
        <w:jc w:val="both"/>
        <w:rPr>
          <w:rFonts w:ascii="Comic Sans MS" w:hAnsi="Comic Sans MS" w:cs="Courier New"/>
          <w:sz w:val="20"/>
          <w:szCs w:val="20"/>
        </w:rPr>
      </w:pPr>
      <w:r w:rsidRPr="007D5C09">
        <w:rPr>
          <w:rFonts w:ascii="Comic Sans MS" w:hAnsi="Comic Sans MS" w:cs="Courier New"/>
          <w:sz w:val="20"/>
          <w:szCs w:val="20"/>
        </w:rPr>
        <w:t>Toute autre option que vous jugez nécessaire</w:t>
      </w:r>
    </w:p>
    <w:p w:rsidR="007D5C09" w:rsidRDefault="007D5C09" w:rsidP="007D5C09">
      <w:pPr>
        <w:spacing w:before="90" w:after="90"/>
        <w:ind w:left="720"/>
        <w:jc w:val="both"/>
        <w:rPr>
          <w:rFonts w:ascii="Comic Sans MS" w:hAnsi="Comic Sans MS" w:cs="Courier New"/>
          <w:sz w:val="20"/>
          <w:szCs w:val="20"/>
        </w:rPr>
      </w:pPr>
    </w:p>
    <w:p w:rsidR="00603DCD" w:rsidRPr="007D5C09" w:rsidRDefault="00603DCD" w:rsidP="007D5C09">
      <w:pPr>
        <w:spacing w:before="90" w:after="90"/>
        <w:ind w:left="720"/>
        <w:jc w:val="both"/>
        <w:rPr>
          <w:rFonts w:ascii="Comic Sans MS" w:hAnsi="Comic Sans MS" w:cs="Courier New"/>
          <w:sz w:val="20"/>
          <w:szCs w:val="20"/>
        </w:rPr>
      </w:pPr>
    </w:p>
    <w:p w:rsidR="00125855" w:rsidRPr="007D5C09" w:rsidRDefault="00125855" w:rsidP="004A0BCE">
      <w:pPr>
        <w:spacing w:before="90" w:after="90"/>
        <w:jc w:val="both"/>
        <w:rPr>
          <w:rFonts w:ascii="Comic Sans MS" w:hAnsi="Comic Sans MS" w:cs="Courier New"/>
          <w:b/>
          <w:sz w:val="20"/>
          <w:szCs w:val="20"/>
        </w:rPr>
      </w:pPr>
      <w:r w:rsidRPr="007D5C09">
        <w:rPr>
          <w:rFonts w:ascii="Comic Sans MS" w:hAnsi="Comic Sans MS" w:cs="Courier New"/>
          <w:b/>
          <w:sz w:val="20"/>
          <w:szCs w:val="20"/>
        </w:rPr>
        <w:t>Au démarrage de la partie</w:t>
      </w:r>
      <w:r w:rsidR="006553B8">
        <w:rPr>
          <w:rFonts w:ascii="Comic Sans MS" w:hAnsi="Comic Sans MS" w:cs="Courier New"/>
          <w:b/>
          <w:sz w:val="20"/>
          <w:szCs w:val="20"/>
        </w:rPr>
        <w:t>, tableau 1</w:t>
      </w:r>
      <w:r w:rsidRPr="007D5C09">
        <w:rPr>
          <w:rFonts w:ascii="Comic Sans MS" w:hAnsi="Comic Sans MS" w:cs="Courier New"/>
          <w:b/>
          <w:sz w:val="20"/>
          <w:szCs w:val="20"/>
        </w:rPr>
        <w:t> :</w:t>
      </w:r>
    </w:p>
    <w:p w:rsidR="00F55DD6" w:rsidRPr="007D5C09" w:rsidRDefault="000C64A5" w:rsidP="00AD4872">
      <w:pPr>
        <w:numPr>
          <w:ilvl w:val="0"/>
          <w:numId w:val="8"/>
        </w:numPr>
        <w:spacing w:before="90" w:after="90"/>
        <w:ind w:left="284" w:hanging="284"/>
        <w:jc w:val="both"/>
        <w:rPr>
          <w:rFonts w:ascii="Comic Sans MS" w:hAnsi="Comic Sans MS" w:cs="Courier New"/>
          <w:sz w:val="20"/>
          <w:szCs w:val="20"/>
        </w:rPr>
      </w:pPr>
      <w:r>
        <w:rPr>
          <w:rFonts w:ascii="Comic Sans MS" w:hAnsi="Comic Sans MS" w:cs="Courier New"/>
          <w:sz w:val="20"/>
          <w:szCs w:val="20"/>
        </w:rPr>
        <w:t xml:space="preserve">Un plateau de </w:t>
      </w:r>
      <w:r w:rsidR="006553B8">
        <w:rPr>
          <w:rFonts w:ascii="Comic Sans MS" w:hAnsi="Comic Sans MS" w:cs="Courier New"/>
          <w:sz w:val="20"/>
          <w:szCs w:val="20"/>
        </w:rPr>
        <w:t>5</w:t>
      </w:r>
      <w:r w:rsidR="00F55DD6" w:rsidRPr="007D5C09">
        <w:rPr>
          <w:rFonts w:ascii="Comic Sans MS" w:hAnsi="Comic Sans MS" w:cs="Courier New"/>
          <w:sz w:val="20"/>
          <w:szCs w:val="20"/>
        </w:rPr>
        <w:t xml:space="preserve">0 colonnes sur </w:t>
      </w:r>
      <w:r w:rsidR="006553B8">
        <w:rPr>
          <w:rFonts w:ascii="Comic Sans MS" w:hAnsi="Comic Sans MS" w:cs="Courier New"/>
          <w:sz w:val="20"/>
          <w:szCs w:val="20"/>
        </w:rPr>
        <w:t>2</w:t>
      </w:r>
      <w:r w:rsidR="00C06981" w:rsidRPr="007D5C09">
        <w:rPr>
          <w:rFonts w:ascii="Comic Sans MS" w:hAnsi="Comic Sans MS" w:cs="Courier New"/>
          <w:sz w:val="20"/>
          <w:szCs w:val="20"/>
        </w:rPr>
        <w:t>0</w:t>
      </w:r>
      <w:r w:rsidR="00F55DD6" w:rsidRPr="007D5C09">
        <w:rPr>
          <w:rFonts w:ascii="Comic Sans MS" w:hAnsi="Comic Sans MS" w:cs="Courier New"/>
          <w:sz w:val="20"/>
          <w:szCs w:val="20"/>
        </w:rPr>
        <w:t xml:space="preserve"> lignes </w:t>
      </w:r>
      <w:r w:rsidR="00643271">
        <w:rPr>
          <w:rFonts w:ascii="Comic Sans MS" w:hAnsi="Comic Sans MS" w:cs="Courier New"/>
          <w:sz w:val="20"/>
          <w:szCs w:val="20"/>
        </w:rPr>
        <w:t>(</w:t>
      </w:r>
      <w:r w:rsidR="006553B8">
        <w:rPr>
          <w:rFonts w:ascii="Comic Sans MS" w:hAnsi="Comic Sans MS" w:cs="Courier New"/>
          <w:sz w:val="20"/>
          <w:szCs w:val="20"/>
        </w:rPr>
        <w:t xml:space="preserve">taille minimale, avec ou </w:t>
      </w:r>
      <w:r w:rsidR="00643271">
        <w:rPr>
          <w:rFonts w:ascii="Comic Sans MS" w:hAnsi="Comic Sans MS" w:cs="Courier New"/>
          <w:sz w:val="20"/>
          <w:szCs w:val="20"/>
        </w:rPr>
        <w:t>sans bordure</w:t>
      </w:r>
      <w:r w:rsidR="006553B8">
        <w:rPr>
          <w:rFonts w:ascii="Comic Sans MS" w:hAnsi="Comic Sans MS" w:cs="Courier New"/>
          <w:sz w:val="20"/>
          <w:szCs w:val="20"/>
        </w:rPr>
        <w:t xml:space="preserve"> en fonctions des réglages</w:t>
      </w:r>
      <w:r w:rsidR="00643271">
        <w:rPr>
          <w:rFonts w:ascii="Comic Sans MS" w:hAnsi="Comic Sans MS" w:cs="Courier New"/>
          <w:sz w:val="20"/>
          <w:szCs w:val="20"/>
        </w:rPr>
        <w:t xml:space="preserve">) </w:t>
      </w:r>
      <w:r w:rsidR="00F55DD6" w:rsidRPr="00136E90">
        <w:rPr>
          <w:rFonts w:ascii="Comic Sans MS" w:hAnsi="Comic Sans MS" w:cs="Courier New"/>
          <w:color w:val="FF0000"/>
          <w:sz w:val="20"/>
          <w:szCs w:val="20"/>
        </w:rPr>
        <w:t>s’affiche au centre de l’écran</w:t>
      </w:r>
      <w:r w:rsidR="006553B8" w:rsidRPr="00136E90">
        <w:rPr>
          <w:rFonts w:ascii="Comic Sans MS" w:hAnsi="Comic Sans MS" w:cs="Courier New"/>
          <w:color w:val="FF0000"/>
          <w:sz w:val="20"/>
          <w:szCs w:val="20"/>
        </w:rPr>
        <w:t xml:space="preserve"> </w:t>
      </w:r>
      <w:r w:rsidR="006553B8">
        <w:rPr>
          <w:rFonts w:ascii="Comic Sans MS" w:hAnsi="Comic Sans MS" w:cs="Courier New"/>
          <w:sz w:val="20"/>
          <w:szCs w:val="20"/>
        </w:rPr>
        <w:t>(vous pouvez redimensionner la taille de la fenêtre Windows avec un clic droit)</w:t>
      </w:r>
    </w:p>
    <w:p w:rsidR="00AD4872" w:rsidRPr="00136E90" w:rsidRDefault="006553B8" w:rsidP="00AD4872">
      <w:pPr>
        <w:numPr>
          <w:ilvl w:val="0"/>
          <w:numId w:val="8"/>
        </w:numPr>
        <w:spacing w:before="90" w:after="90"/>
        <w:ind w:left="284" w:hanging="284"/>
        <w:jc w:val="both"/>
        <w:rPr>
          <w:rFonts w:ascii="Comic Sans MS" w:hAnsi="Comic Sans MS" w:cs="Courier New"/>
          <w:color w:val="00B050"/>
          <w:sz w:val="20"/>
          <w:szCs w:val="20"/>
        </w:rPr>
      </w:pPr>
      <w:r w:rsidRPr="00136E90">
        <w:rPr>
          <w:rFonts w:ascii="Comic Sans MS" w:hAnsi="Comic Sans MS" w:cs="Courier New"/>
          <w:color w:val="00B050"/>
          <w:sz w:val="20"/>
          <w:szCs w:val="20"/>
        </w:rPr>
        <w:t>5 diamants apparaissent</w:t>
      </w:r>
      <w:r w:rsidR="00262303" w:rsidRPr="00136E90">
        <w:rPr>
          <w:rFonts w:ascii="Comic Sans MS" w:hAnsi="Comic Sans MS" w:cs="Courier New"/>
          <w:color w:val="00B050"/>
          <w:sz w:val="20"/>
          <w:szCs w:val="20"/>
        </w:rPr>
        <w:t xml:space="preserve"> dans </w:t>
      </w:r>
      <w:r w:rsidRPr="00136E90">
        <w:rPr>
          <w:rFonts w:ascii="Comic Sans MS" w:hAnsi="Comic Sans MS" w:cs="Courier New"/>
          <w:color w:val="00B050"/>
          <w:sz w:val="20"/>
          <w:szCs w:val="20"/>
        </w:rPr>
        <w:t>des</w:t>
      </w:r>
      <w:r w:rsidR="00262303" w:rsidRPr="00136E90">
        <w:rPr>
          <w:rFonts w:ascii="Comic Sans MS" w:hAnsi="Comic Sans MS" w:cs="Courier New"/>
          <w:color w:val="00B050"/>
          <w:sz w:val="20"/>
          <w:szCs w:val="20"/>
        </w:rPr>
        <w:t xml:space="preserve"> po</w:t>
      </w:r>
      <w:r w:rsidR="00AD4872" w:rsidRPr="00136E90">
        <w:rPr>
          <w:rFonts w:ascii="Comic Sans MS" w:hAnsi="Comic Sans MS" w:cs="Courier New"/>
          <w:color w:val="00B050"/>
          <w:sz w:val="20"/>
          <w:szCs w:val="20"/>
        </w:rPr>
        <w:t>sition</w:t>
      </w:r>
      <w:r w:rsidRPr="00136E90">
        <w:rPr>
          <w:rFonts w:ascii="Comic Sans MS" w:hAnsi="Comic Sans MS" w:cs="Courier New"/>
          <w:color w:val="00B050"/>
          <w:sz w:val="20"/>
          <w:szCs w:val="20"/>
        </w:rPr>
        <w:t>s</w:t>
      </w:r>
      <w:r w:rsidR="00AD4872" w:rsidRPr="00136E90">
        <w:rPr>
          <w:rFonts w:ascii="Comic Sans MS" w:hAnsi="Comic Sans MS" w:cs="Courier New"/>
          <w:color w:val="00B050"/>
          <w:sz w:val="20"/>
          <w:szCs w:val="20"/>
        </w:rPr>
        <w:t xml:space="preserve"> aléatoire</w:t>
      </w:r>
      <w:r w:rsidRPr="00136E90">
        <w:rPr>
          <w:rFonts w:ascii="Comic Sans MS" w:hAnsi="Comic Sans MS" w:cs="Courier New"/>
          <w:color w:val="00B050"/>
          <w:sz w:val="20"/>
          <w:szCs w:val="20"/>
        </w:rPr>
        <w:t>s</w:t>
      </w:r>
      <w:r w:rsidR="00AD4872" w:rsidRPr="00136E90">
        <w:rPr>
          <w:rFonts w:ascii="Comic Sans MS" w:hAnsi="Comic Sans MS" w:cs="Courier New"/>
          <w:color w:val="00B050"/>
          <w:sz w:val="20"/>
          <w:szCs w:val="20"/>
        </w:rPr>
        <w:t xml:space="preserve"> </w:t>
      </w:r>
      <w:r w:rsidR="00F55DD6" w:rsidRPr="00136E90">
        <w:rPr>
          <w:rFonts w:ascii="Comic Sans MS" w:hAnsi="Comic Sans MS" w:cs="Courier New"/>
          <w:color w:val="00B050"/>
          <w:sz w:val="20"/>
          <w:szCs w:val="20"/>
        </w:rPr>
        <w:t>du plateau</w:t>
      </w:r>
      <w:r w:rsidR="00AD4872" w:rsidRPr="00136E90">
        <w:rPr>
          <w:rFonts w:ascii="Comic Sans MS" w:hAnsi="Comic Sans MS" w:cs="Courier New"/>
          <w:color w:val="00B050"/>
          <w:sz w:val="20"/>
          <w:szCs w:val="20"/>
        </w:rPr>
        <w:t xml:space="preserve"> </w:t>
      </w:r>
    </w:p>
    <w:p w:rsidR="00125855" w:rsidRPr="00136E90" w:rsidRDefault="00C06981" w:rsidP="00717C3C">
      <w:pPr>
        <w:numPr>
          <w:ilvl w:val="0"/>
          <w:numId w:val="8"/>
        </w:numPr>
        <w:spacing w:before="90" w:after="90"/>
        <w:ind w:left="284" w:hanging="284"/>
        <w:jc w:val="both"/>
        <w:rPr>
          <w:rFonts w:ascii="Comic Sans MS" w:hAnsi="Comic Sans MS" w:cs="Courier New"/>
          <w:color w:val="00B050"/>
          <w:sz w:val="20"/>
          <w:szCs w:val="20"/>
        </w:rPr>
      </w:pPr>
      <w:r w:rsidRPr="00136E90">
        <w:rPr>
          <w:rFonts w:ascii="Comic Sans MS" w:hAnsi="Comic Sans MS" w:cs="Courier New"/>
          <w:color w:val="00B050"/>
          <w:sz w:val="20"/>
          <w:szCs w:val="20"/>
        </w:rPr>
        <w:t>L</w:t>
      </w:r>
      <w:r w:rsidR="00115968" w:rsidRPr="00136E90">
        <w:rPr>
          <w:rFonts w:ascii="Comic Sans MS" w:hAnsi="Comic Sans MS" w:cs="Courier New"/>
          <w:color w:val="00B050"/>
          <w:sz w:val="20"/>
          <w:szCs w:val="20"/>
        </w:rPr>
        <w:t>e PACMAN est à s</w:t>
      </w:r>
      <w:r w:rsidR="00CD73A1" w:rsidRPr="00136E90">
        <w:rPr>
          <w:rFonts w:ascii="Comic Sans MS" w:hAnsi="Comic Sans MS" w:cs="Courier New"/>
          <w:color w:val="00B050"/>
          <w:sz w:val="20"/>
          <w:szCs w:val="20"/>
        </w:rPr>
        <w:t xml:space="preserve">on tour </w:t>
      </w:r>
      <w:r w:rsidRPr="00136E90">
        <w:rPr>
          <w:rFonts w:ascii="Comic Sans MS" w:hAnsi="Comic Sans MS" w:cs="Courier New"/>
          <w:color w:val="00B050"/>
          <w:sz w:val="20"/>
          <w:szCs w:val="20"/>
        </w:rPr>
        <w:t xml:space="preserve">symbolisé par un caractère </w:t>
      </w:r>
      <w:r w:rsidR="00717C3C" w:rsidRPr="00136E90">
        <w:rPr>
          <w:rFonts w:ascii="Comic Sans MS" w:hAnsi="Comic Sans MS" w:cs="Courier New"/>
          <w:color w:val="00B050"/>
          <w:sz w:val="20"/>
          <w:szCs w:val="20"/>
        </w:rPr>
        <w:t>X dans une position aléatoire sur le plateau, autre que celle des diamants. Il se déplace selon</w:t>
      </w:r>
      <w:r w:rsidR="00262303" w:rsidRPr="00136E90">
        <w:rPr>
          <w:rFonts w:ascii="Comic Sans MS" w:hAnsi="Comic Sans MS" w:cs="Courier New"/>
          <w:color w:val="00B050"/>
          <w:sz w:val="20"/>
          <w:szCs w:val="20"/>
        </w:rPr>
        <w:t xml:space="preserve"> une direction aléatoire</w:t>
      </w:r>
      <w:r w:rsidRPr="00136E90">
        <w:rPr>
          <w:rFonts w:ascii="Comic Sans MS" w:hAnsi="Comic Sans MS" w:cs="Courier New"/>
          <w:color w:val="00B050"/>
          <w:sz w:val="20"/>
          <w:szCs w:val="20"/>
        </w:rPr>
        <w:t xml:space="preserve"> </w:t>
      </w:r>
      <w:r w:rsidR="00567FBC" w:rsidRPr="00136E90">
        <w:rPr>
          <w:rFonts w:ascii="Comic Sans MS" w:hAnsi="Comic Sans MS" w:cs="Courier New"/>
          <w:color w:val="00B050"/>
          <w:sz w:val="20"/>
          <w:szCs w:val="20"/>
        </w:rPr>
        <w:t>de départ.</w:t>
      </w:r>
    </w:p>
    <w:p w:rsidR="00AB658A" w:rsidRPr="00136E90" w:rsidRDefault="00AB658A" w:rsidP="00AD4872">
      <w:pPr>
        <w:numPr>
          <w:ilvl w:val="0"/>
          <w:numId w:val="8"/>
        </w:numPr>
        <w:spacing w:before="90" w:after="90"/>
        <w:ind w:left="284" w:hanging="284"/>
        <w:jc w:val="both"/>
        <w:rPr>
          <w:rFonts w:ascii="Comic Sans MS" w:hAnsi="Comic Sans MS" w:cs="Courier New"/>
          <w:color w:val="00B050"/>
          <w:sz w:val="20"/>
          <w:szCs w:val="20"/>
        </w:rPr>
      </w:pPr>
      <w:r w:rsidRPr="00136E90">
        <w:rPr>
          <w:rFonts w:ascii="Comic Sans MS" w:hAnsi="Comic Sans MS" w:cs="Courier New"/>
          <w:color w:val="00B050"/>
          <w:sz w:val="20"/>
          <w:szCs w:val="20"/>
        </w:rPr>
        <w:t>Le nombre de vie</w:t>
      </w:r>
      <w:r w:rsidR="00BB0D5B" w:rsidRPr="00136E90">
        <w:rPr>
          <w:rFonts w:ascii="Comic Sans MS" w:hAnsi="Comic Sans MS" w:cs="Courier New"/>
          <w:color w:val="00B050"/>
          <w:sz w:val="20"/>
          <w:szCs w:val="20"/>
        </w:rPr>
        <w:t>s</w:t>
      </w:r>
      <w:r w:rsidRPr="00136E90">
        <w:rPr>
          <w:rFonts w:ascii="Comic Sans MS" w:hAnsi="Comic Sans MS" w:cs="Courier New"/>
          <w:color w:val="00B050"/>
          <w:sz w:val="20"/>
          <w:szCs w:val="20"/>
        </w:rPr>
        <w:t xml:space="preserve"> du </w:t>
      </w:r>
      <w:r w:rsidR="00BB0D5B" w:rsidRPr="00136E90">
        <w:rPr>
          <w:rFonts w:ascii="Comic Sans MS" w:hAnsi="Comic Sans MS" w:cs="Courier New"/>
          <w:color w:val="00B050"/>
          <w:sz w:val="20"/>
          <w:szCs w:val="20"/>
        </w:rPr>
        <w:t>PACMAN</w:t>
      </w:r>
      <w:r w:rsidRPr="00136E90">
        <w:rPr>
          <w:rFonts w:ascii="Comic Sans MS" w:hAnsi="Comic Sans MS" w:cs="Courier New"/>
          <w:color w:val="00B050"/>
          <w:sz w:val="20"/>
          <w:szCs w:val="20"/>
        </w:rPr>
        <w:t xml:space="preserve"> initialisé à </w:t>
      </w:r>
      <w:r w:rsidR="00567FBC" w:rsidRPr="00136E90">
        <w:rPr>
          <w:rFonts w:ascii="Comic Sans MS" w:hAnsi="Comic Sans MS" w:cs="Courier New"/>
          <w:color w:val="00B050"/>
          <w:sz w:val="20"/>
          <w:szCs w:val="20"/>
        </w:rPr>
        <w:t>5</w:t>
      </w:r>
      <w:r w:rsidRPr="00136E90">
        <w:rPr>
          <w:rFonts w:ascii="Comic Sans MS" w:hAnsi="Comic Sans MS" w:cs="Courier New"/>
          <w:color w:val="00B050"/>
          <w:sz w:val="20"/>
          <w:szCs w:val="20"/>
        </w:rPr>
        <w:t xml:space="preserve"> s’affiche</w:t>
      </w:r>
      <w:r w:rsidR="00567FBC" w:rsidRPr="00136E90">
        <w:rPr>
          <w:rFonts w:ascii="Comic Sans MS" w:hAnsi="Comic Sans MS" w:cs="Courier New"/>
          <w:color w:val="00B050"/>
          <w:sz w:val="20"/>
          <w:szCs w:val="20"/>
        </w:rPr>
        <w:t xml:space="preserve"> sous le plateau de jeu</w:t>
      </w:r>
      <w:r w:rsidR="00BB0D5B" w:rsidRPr="00136E90">
        <w:rPr>
          <w:rFonts w:ascii="Comic Sans MS" w:hAnsi="Comic Sans MS" w:cs="Courier New"/>
          <w:color w:val="00B050"/>
          <w:sz w:val="20"/>
          <w:szCs w:val="20"/>
        </w:rPr>
        <w:t>.</w:t>
      </w:r>
    </w:p>
    <w:p w:rsidR="00AB658A" w:rsidRPr="00136E90" w:rsidRDefault="00AB658A" w:rsidP="00AD4872">
      <w:pPr>
        <w:numPr>
          <w:ilvl w:val="0"/>
          <w:numId w:val="8"/>
        </w:numPr>
        <w:spacing w:before="90" w:after="90"/>
        <w:ind w:left="284" w:hanging="284"/>
        <w:jc w:val="both"/>
        <w:rPr>
          <w:rFonts w:ascii="Comic Sans MS" w:hAnsi="Comic Sans MS" w:cs="Courier New"/>
          <w:color w:val="00B050"/>
          <w:sz w:val="20"/>
          <w:szCs w:val="20"/>
        </w:rPr>
      </w:pPr>
      <w:r w:rsidRPr="00136E90">
        <w:rPr>
          <w:rFonts w:ascii="Comic Sans MS" w:hAnsi="Comic Sans MS" w:cs="Courier New"/>
          <w:color w:val="00B050"/>
          <w:sz w:val="20"/>
          <w:szCs w:val="20"/>
        </w:rPr>
        <w:t>Le score initialisé à 0 s’</w:t>
      </w:r>
      <w:r w:rsidR="00F55DD6" w:rsidRPr="00136E90">
        <w:rPr>
          <w:rFonts w:ascii="Comic Sans MS" w:hAnsi="Comic Sans MS" w:cs="Courier New"/>
          <w:color w:val="00B050"/>
          <w:sz w:val="20"/>
          <w:szCs w:val="20"/>
        </w:rPr>
        <w:t>affiche</w:t>
      </w:r>
      <w:r w:rsidR="00BB0D5B" w:rsidRPr="00136E90">
        <w:rPr>
          <w:rFonts w:ascii="Comic Sans MS" w:hAnsi="Comic Sans MS" w:cs="Courier New"/>
          <w:color w:val="00B050"/>
          <w:sz w:val="20"/>
          <w:szCs w:val="20"/>
        </w:rPr>
        <w:t xml:space="preserve"> également sous le plateau de jeu.</w:t>
      </w:r>
      <w:r w:rsidR="006B08B3" w:rsidRPr="00136E90">
        <w:rPr>
          <w:rFonts w:ascii="Comic Sans MS" w:hAnsi="Comic Sans MS" w:cs="Courier New"/>
          <w:color w:val="00B050"/>
          <w:sz w:val="20"/>
          <w:szCs w:val="20"/>
        </w:rPr>
        <w:t xml:space="preserve"> Le PACMAN gagne 10 points à chaque diamant mangé.</w:t>
      </w:r>
    </w:p>
    <w:p w:rsidR="000E7FD7" w:rsidRPr="007D5C09" w:rsidRDefault="000E7FD7" w:rsidP="004A0BCE">
      <w:pPr>
        <w:spacing w:before="90" w:after="90"/>
        <w:jc w:val="both"/>
        <w:rPr>
          <w:rFonts w:ascii="Comic Sans MS" w:hAnsi="Comic Sans MS" w:cs="Courier New"/>
          <w:sz w:val="20"/>
          <w:szCs w:val="20"/>
        </w:rPr>
      </w:pPr>
    </w:p>
    <w:p w:rsidR="00AD4872" w:rsidRPr="007D5C09" w:rsidRDefault="00AD4872" w:rsidP="004A0BCE">
      <w:pPr>
        <w:spacing w:before="90" w:after="90"/>
        <w:jc w:val="both"/>
        <w:rPr>
          <w:rFonts w:ascii="Comic Sans MS" w:hAnsi="Comic Sans MS" w:cs="Courier New"/>
          <w:b/>
          <w:sz w:val="20"/>
          <w:szCs w:val="20"/>
        </w:rPr>
      </w:pPr>
      <w:r w:rsidRPr="007D5C09">
        <w:rPr>
          <w:rFonts w:ascii="Comic Sans MS" w:hAnsi="Comic Sans MS" w:cs="Courier New"/>
          <w:b/>
          <w:sz w:val="20"/>
          <w:szCs w:val="20"/>
        </w:rPr>
        <w:t xml:space="preserve">Interaction </w:t>
      </w:r>
      <w:r w:rsidR="00106772" w:rsidRPr="007D5C09">
        <w:rPr>
          <w:rFonts w:ascii="Comic Sans MS" w:hAnsi="Comic Sans MS" w:cs="Courier New"/>
          <w:b/>
          <w:sz w:val="20"/>
          <w:szCs w:val="20"/>
        </w:rPr>
        <w:t xml:space="preserve">clavier </w:t>
      </w:r>
      <w:r w:rsidRPr="007D5C09">
        <w:rPr>
          <w:rFonts w:ascii="Comic Sans MS" w:hAnsi="Comic Sans MS" w:cs="Courier New"/>
          <w:b/>
          <w:sz w:val="20"/>
          <w:szCs w:val="20"/>
        </w:rPr>
        <w:t>avec l’utilisateur</w:t>
      </w:r>
      <w:r w:rsidR="00106772" w:rsidRPr="007D5C09">
        <w:rPr>
          <w:rFonts w:ascii="Comic Sans MS" w:hAnsi="Comic Sans MS" w:cs="Courier New"/>
          <w:b/>
          <w:sz w:val="20"/>
          <w:szCs w:val="20"/>
        </w:rPr>
        <w:t xml:space="preserve"> dans une partie</w:t>
      </w:r>
      <w:r w:rsidRPr="007D5C09">
        <w:rPr>
          <w:rFonts w:ascii="Comic Sans MS" w:hAnsi="Comic Sans MS" w:cs="Courier New"/>
          <w:b/>
          <w:sz w:val="20"/>
          <w:szCs w:val="20"/>
        </w:rPr>
        <w:t> :</w:t>
      </w:r>
    </w:p>
    <w:p w:rsidR="0097535B" w:rsidRPr="00136E90" w:rsidRDefault="00262303" w:rsidP="00106772">
      <w:pPr>
        <w:numPr>
          <w:ilvl w:val="0"/>
          <w:numId w:val="10"/>
        </w:numPr>
        <w:spacing w:before="90" w:after="90"/>
        <w:ind w:left="284" w:hanging="284"/>
        <w:jc w:val="both"/>
        <w:rPr>
          <w:rFonts w:ascii="Comic Sans MS" w:hAnsi="Comic Sans MS" w:cs="Courier New"/>
          <w:color w:val="00B050"/>
          <w:sz w:val="20"/>
          <w:szCs w:val="20"/>
        </w:rPr>
      </w:pPr>
      <w:r w:rsidRPr="00136E90">
        <w:rPr>
          <w:rFonts w:ascii="Comic Sans MS" w:hAnsi="Comic Sans MS" w:cs="Courier New"/>
          <w:color w:val="00B050"/>
          <w:sz w:val="20"/>
          <w:szCs w:val="20"/>
        </w:rPr>
        <w:t>L</w:t>
      </w:r>
      <w:r w:rsidR="004A0BCE" w:rsidRPr="00136E90">
        <w:rPr>
          <w:rFonts w:ascii="Comic Sans MS" w:hAnsi="Comic Sans MS" w:cs="Courier New"/>
          <w:color w:val="00B050"/>
          <w:sz w:val="20"/>
          <w:szCs w:val="20"/>
        </w:rPr>
        <w:t xml:space="preserve">’utilisateur </w:t>
      </w:r>
      <w:r w:rsidRPr="00136E90">
        <w:rPr>
          <w:rFonts w:ascii="Comic Sans MS" w:hAnsi="Comic Sans MS" w:cs="Courier New"/>
          <w:color w:val="00B050"/>
          <w:sz w:val="20"/>
          <w:szCs w:val="20"/>
        </w:rPr>
        <w:t>guide</w:t>
      </w:r>
      <w:r w:rsidR="004A0BCE" w:rsidRPr="00136E90">
        <w:rPr>
          <w:rFonts w:ascii="Comic Sans MS" w:hAnsi="Comic Sans MS" w:cs="Courier New"/>
          <w:color w:val="00B050"/>
          <w:sz w:val="20"/>
          <w:szCs w:val="20"/>
        </w:rPr>
        <w:t xml:space="preserve"> le </w:t>
      </w:r>
      <w:r w:rsidR="00BB0D5B" w:rsidRPr="00136E90">
        <w:rPr>
          <w:rFonts w:ascii="Comic Sans MS" w:hAnsi="Comic Sans MS" w:cs="Courier New"/>
          <w:color w:val="00B050"/>
          <w:sz w:val="20"/>
          <w:szCs w:val="20"/>
        </w:rPr>
        <w:t>PACMAN</w:t>
      </w:r>
      <w:r w:rsidR="004A0BCE" w:rsidRPr="00136E90">
        <w:rPr>
          <w:rFonts w:ascii="Comic Sans MS" w:hAnsi="Comic Sans MS" w:cs="Courier New"/>
          <w:color w:val="00B050"/>
          <w:sz w:val="20"/>
          <w:szCs w:val="20"/>
        </w:rPr>
        <w:t xml:space="preserve"> avec 4 touches directionnelles</w:t>
      </w:r>
      <w:r w:rsidR="00A405A0" w:rsidRPr="00136E90">
        <w:rPr>
          <w:rFonts w:ascii="Comic Sans MS" w:hAnsi="Comic Sans MS" w:cs="Courier New"/>
          <w:color w:val="00B050"/>
          <w:sz w:val="20"/>
          <w:szCs w:val="20"/>
        </w:rPr>
        <w:t xml:space="preserve"> 2, 4, 6 et 8</w:t>
      </w:r>
      <w:r w:rsidR="004A0BCE" w:rsidRPr="00136E90">
        <w:rPr>
          <w:rFonts w:ascii="Comic Sans MS" w:hAnsi="Comic Sans MS" w:cs="Courier New"/>
          <w:color w:val="00B050"/>
          <w:sz w:val="20"/>
          <w:szCs w:val="20"/>
        </w:rPr>
        <w:t xml:space="preserve">. </w:t>
      </w:r>
      <w:r w:rsidR="00A405A0" w:rsidRPr="00136E90">
        <w:rPr>
          <w:rFonts w:ascii="Comic Sans MS" w:hAnsi="Comic Sans MS" w:cs="Courier New"/>
          <w:color w:val="00B050"/>
          <w:sz w:val="20"/>
          <w:szCs w:val="20"/>
        </w:rPr>
        <w:t xml:space="preserve">Le PACMAN ne </w:t>
      </w:r>
      <w:r w:rsidR="001B43E0" w:rsidRPr="00136E90">
        <w:rPr>
          <w:rFonts w:ascii="Comic Sans MS" w:hAnsi="Comic Sans MS" w:cs="Courier New"/>
          <w:color w:val="00B050"/>
          <w:sz w:val="20"/>
          <w:szCs w:val="20"/>
        </w:rPr>
        <w:t>pe</w:t>
      </w:r>
      <w:r w:rsidR="00A405A0" w:rsidRPr="00136E90">
        <w:rPr>
          <w:rFonts w:ascii="Comic Sans MS" w:hAnsi="Comic Sans MS" w:cs="Courier New"/>
          <w:color w:val="00B050"/>
          <w:sz w:val="20"/>
          <w:szCs w:val="20"/>
        </w:rPr>
        <w:t>ut pas être arrêté.</w:t>
      </w:r>
    </w:p>
    <w:p w:rsidR="00106772" w:rsidRPr="00136E90" w:rsidRDefault="00106772" w:rsidP="00106772">
      <w:pPr>
        <w:numPr>
          <w:ilvl w:val="0"/>
          <w:numId w:val="10"/>
        </w:numPr>
        <w:spacing w:before="90" w:after="90"/>
        <w:ind w:left="284" w:hanging="284"/>
        <w:jc w:val="both"/>
        <w:rPr>
          <w:rFonts w:ascii="Comic Sans MS" w:hAnsi="Comic Sans MS" w:cs="Courier New"/>
          <w:color w:val="0070C0"/>
          <w:sz w:val="20"/>
          <w:szCs w:val="20"/>
        </w:rPr>
      </w:pPr>
      <w:r w:rsidRPr="00136E90">
        <w:rPr>
          <w:rFonts w:ascii="Comic Sans MS" w:hAnsi="Comic Sans MS" w:cs="Courier New"/>
          <w:color w:val="0070C0"/>
          <w:sz w:val="20"/>
          <w:szCs w:val="20"/>
        </w:rPr>
        <w:t>Il peut quitter la partie avec la touche « q » et retourner au menu</w:t>
      </w:r>
    </w:p>
    <w:p w:rsidR="00106772" w:rsidRPr="00136E90" w:rsidRDefault="00106772" w:rsidP="00106772">
      <w:pPr>
        <w:numPr>
          <w:ilvl w:val="0"/>
          <w:numId w:val="10"/>
        </w:numPr>
        <w:spacing w:before="90" w:after="90"/>
        <w:ind w:left="284" w:hanging="284"/>
        <w:jc w:val="both"/>
        <w:rPr>
          <w:rFonts w:ascii="Comic Sans MS" w:hAnsi="Comic Sans MS" w:cs="Courier New"/>
          <w:color w:val="0070C0"/>
          <w:sz w:val="20"/>
          <w:szCs w:val="20"/>
        </w:rPr>
      </w:pPr>
      <w:r w:rsidRPr="00136E90">
        <w:rPr>
          <w:rFonts w:ascii="Comic Sans MS" w:hAnsi="Comic Sans MS" w:cs="Courier New"/>
          <w:color w:val="0070C0"/>
          <w:sz w:val="20"/>
          <w:szCs w:val="20"/>
        </w:rPr>
        <w:t>Il peut faire une pause avec la touche « p »</w:t>
      </w:r>
    </w:p>
    <w:p w:rsidR="0097535B" w:rsidRDefault="0097535B" w:rsidP="004A0BCE">
      <w:pPr>
        <w:spacing w:before="90" w:after="90"/>
        <w:jc w:val="both"/>
        <w:rPr>
          <w:rFonts w:ascii="Comic Sans MS" w:hAnsi="Comic Sans MS" w:cs="Courier New"/>
          <w:sz w:val="20"/>
          <w:szCs w:val="20"/>
        </w:rPr>
      </w:pPr>
      <w:bookmarkStart w:id="0" w:name="_GoBack"/>
      <w:bookmarkEnd w:id="0"/>
    </w:p>
    <w:p w:rsidR="00816D91" w:rsidRPr="00DC524E" w:rsidRDefault="00816D91" w:rsidP="004A0BCE">
      <w:pPr>
        <w:spacing w:before="90" w:after="90"/>
        <w:jc w:val="both"/>
        <w:rPr>
          <w:rFonts w:ascii="Comic Sans MS" w:hAnsi="Comic Sans MS" w:cs="Courier New"/>
          <w:b/>
          <w:sz w:val="20"/>
          <w:szCs w:val="20"/>
        </w:rPr>
      </w:pPr>
      <w:r w:rsidRPr="00DC524E">
        <w:rPr>
          <w:rFonts w:ascii="Comic Sans MS" w:hAnsi="Comic Sans MS" w:cs="Courier New"/>
          <w:b/>
          <w:sz w:val="20"/>
          <w:szCs w:val="20"/>
        </w:rPr>
        <w:t>Tableau 2 :</w:t>
      </w:r>
    </w:p>
    <w:p w:rsidR="00816D91" w:rsidRDefault="00DC524E" w:rsidP="004A0BCE">
      <w:pPr>
        <w:spacing w:before="90" w:after="90"/>
        <w:jc w:val="both"/>
        <w:rPr>
          <w:rFonts w:ascii="Comic Sans MS" w:hAnsi="Comic Sans MS" w:cs="Courier New"/>
          <w:sz w:val="20"/>
          <w:szCs w:val="20"/>
        </w:rPr>
      </w:pPr>
      <w:r>
        <w:rPr>
          <w:rFonts w:ascii="Comic Sans MS" w:hAnsi="Comic Sans MS" w:cs="Courier New"/>
          <w:sz w:val="20"/>
          <w:szCs w:val="20"/>
        </w:rPr>
        <w:t>Les caractéristiques du tableau précédent sont repris</w:t>
      </w:r>
      <w:r w:rsidR="00993693">
        <w:rPr>
          <w:rFonts w:ascii="Comic Sans MS" w:hAnsi="Comic Sans MS" w:cs="Courier New"/>
          <w:sz w:val="20"/>
          <w:szCs w:val="20"/>
        </w:rPr>
        <w:t>es et le tableau fait apparaître 5 diamants également.</w:t>
      </w:r>
    </w:p>
    <w:p w:rsidR="00993693"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Le tableau ajoute cette fois 4 fantômes ennemis dont le déplacement linéaire se fait aléatoirement. Si l’option bordure est ON, les fantômes rebondissent sur les bords et repartent dans l’autre sens. Si elle est OFF, les fantômes sortent et réapparaissent à l’opposé.</w:t>
      </w:r>
    </w:p>
    <w:p w:rsidR="00993693"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En cas de contact avec un fantôme, le PACMAN perd une vie.</w:t>
      </w:r>
    </w:p>
    <w:p w:rsidR="00993693"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Le gain de 10 points par diamant mangé est identique et sera conservé pour tous les tableaux du jeu.</w:t>
      </w:r>
    </w:p>
    <w:p w:rsidR="00993693" w:rsidRDefault="00993693" w:rsidP="004A0BCE">
      <w:pPr>
        <w:spacing w:before="90" w:after="90"/>
        <w:jc w:val="both"/>
        <w:rPr>
          <w:rFonts w:ascii="Comic Sans MS" w:hAnsi="Comic Sans MS" w:cs="Courier New"/>
          <w:sz w:val="20"/>
          <w:szCs w:val="20"/>
        </w:rPr>
      </w:pPr>
    </w:p>
    <w:p w:rsidR="00816D91" w:rsidRPr="00DC524E" w:rsidRDefault="00816D91" w:rsidP="004A0BCE">
      <w:pPr>
        <w:spacing w:before="90" w:after="90"/>
        <w:jc w:val="both"/>
        <w:rPr>
          <w:rFonts w:ascii="Comic Sans MS" w:hAnsi="Comic Sans MS" w:cs="Courier New"/>
          <w:b/>
          <w:sz w:val="20"/>
          <w:szCs w:val="20"/>
        </w:rPr>
      </w:pPr>
      <w:r w:rsidRPr="00DC524E">
        <w:rPr>
          <w:rFonts w:ascii="Comic Sans MS" w:hAnsi="Comic Sans MS" w:cs="Courier New"/>
          <w:b/>
          <w:sz w:val="20"/>
          <w:szCs w:val="20"/>
        </w:rPr>
        <w:t>Tableau 3 :</w:t>
      </w:r>
    </w:p>
    <w:p w:rsidR="001C7F4B"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 xml:space="preserve">En conservant les caractéristiques précédentes, le tableau 3 intègre des murs infranchissables </w:t>
      </w:r>
      <w:r w:rsidR="00156BDB">
        <w:rPr>
          <w:rFonts w:ascii="Comic Sans MS" w:hAnsi="Comic Sans MS" w:cs="Courier New"/>
          <w:sz w:val="20"/>
          <w:szCs w:val="20"/>
        </w:rPr>
        <w:t>sur l’intégralité</w:t>
      </w:r>
      <w:r>
        <w:rPr>
          <w:rFonts w:ascii="Comic Sans MS" w:hAnsi="Comic Sans MS" w:cs="Courier New"/>
          <w:sz w:val="20"/>
          <w:szCs w:val="20"/>
        </w:rPr>
        <w:t xml:space="preserve"> du terrain. </w:t>
      </w:r>
    </w:p>
    <w:p w:rsidR="001C7F4B"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 xml:space="preserve">Certains fantômes ont cette fois un comportement intelligent et se rapprochent du PACMAN en le poursuivant. </w:t>
      </w:r>
    </w:p>
    <w:p w:rsidR="00092A5F" w:rsidRDefault="00993693" w:rsidP="004A0BCE">
      <w:pPr>
        <w:spacing w:before="90" w:after="90"/>
        <w:jc w:val="both"/>
        <w:rPr>
          <w:rFonts w:ascii="Comic Sans MS" w:hAnsi="Comic Sans MS" w:cs="Courier New"/>
          <w:sz w:val="20"/>
          <w:szCs w:val="20"/>
        </w:rPr>
      </w:pPr>
      <w:r>
        <w:rPr>
          <w:rFonts w:ascii="Comic Sans MS" w:hAnsi="Comic Sans MS" w:cs="Courier New"/>
          <w:sz w:val="20"/>
          <w:szCs w:val="20"/>
        </w:rPr>
        <w:t>Il y a toujours 5 diamants à 10 points.</w:t>
      </w:r>
    </w:p>
    <w:p w:rsidR="00993693" w:rsidRDefault="00156BDB" w:rsidP="004A0BCE">
      <w:pPr>
        <w:spacing w:before="90" w:after="90"/>
        <w:jc w:val="both"/>
        <w:rPr>
          <w:rFonts w:ascii="Comic Sans MS" w:hAnsi="Comic Sans MS" w:cs="Courier New"/>
          <w:sz w:val="20"/>
          <w:szCs w:val="20"/>
        </w:rPr>
      </w:pPr>
      <w:r>
        <w:rPr>
          <w:rFonts w:ascii="Comic Sans MS" w:hAnsi="Comic Sans MS" w:cs="Courier New"/>
          <w:sz w:val="20"/>
          <w:szCs w:val="20"/>
        </w:rPr>
        <w:t>Les fantômes ont 2 vitesses différentes (2 à une vitesse, 2 plus rapides) dès le début du tableau.</w:t>
      </w:r>
    </w:p>
    <w:p w:rsidR="00156BDB" w:rsidRDefault="00156BDB" w:rsidP="004A0BCE">
      <w:pPr>
        <w:spacing w:before="90" w:after="90"/>
        <w:jc w:val="both"/>
        <w:rPr>
          <w:rFonts w:ascii="Comic Sans MS" w:hAnsi="Comic Sans MS" w:cs="Courier New"/>
          <w:sz w:val="20"/>
          <w:szCs w:val="20"/>
        </w:rPr>
      </w:pPr>
      <w:r>
        <w:rPr>
          <w:rFonts w:ascii="Comic Sans MS" w:hAnsi="Comic Sans MS" w:cs="Courier New"/>
          <w:sz w:val="20"/>
          <w:szCs w:val="20"/>
        </w:rPr>
        <w:t>Le PACMAN accélère à chaque diamant mangé.</w:t>
      </w:r>
    </w:p>
    <w:p w:rsidR="00993693" w:rsidRDefault="00993693" w:rsidP="004A0BCE">
      <w:pPr>
        <w:spacing w:before="90" w:after="90"/>
        <w:jc w:val="both"/>
        <w:rPr>
          <w:rFonts w:ascii="Comic Sans MS" w:hAnsi="Comic Sans MS" w:cs="Courier New"/>
          <w:sz w:val="20"/>
          <w:szCs w:val="20"/>
        </w:rPr>
      </w:pPr>
    </w:p>
    <w:p w:rsidR="00092A5F" w:rsidRDefault="00092A5F" w:rsidP="004A0BCE">
      <w:pPr>
        <w:spacing w:before="90" w:after="90"/>
        <w:jc w:val="both"/>
        <w:rPr>
          <w:rFonts w:ascii="Comic Sans MS" w:hAnsi="Comic Sans MS" w:cs="Courier New"/>
          <w:b/>
          <w:sz w:val="20"/>
          <w:szCs w:val="20"/>
        </w:rPr>
      </w:pPr>
      <w:r w:rsidRPr="00092A5F">
        <w:rPr>
          <w:rFonts w:ascii="Comic Sans MS" w:hAnsi="Comic Sans MS" w:cs="Courier New"/>
          <w:b/>
          <w:sz w:val="20"/>
          <w:szCs w:val="20"/>
        </w:rPr>
        <w:t>Tableau 4 : Quand le PACMAN devient SNAKE</w:t>
      </w:r>
    </w:p>
    <w:p w:rsidR="00D85271" w:rsidRDefault="00A32EB2" w:rsidP="004A0BCE">
      <w:pPr>
        <w:spacing w:before="90" w:after="90"/>
        <w:jc w:val="both"/>
        <w:rPr>
          <w:rFonts w:ascii="Comic Sans MS" w:hAnsi="Comic Sans MS" w:cs="Courier New"/>
          <w:sz w:val="20"/>
          <w:szCs w:val="20"/>
        </w:rPr>
      </w:pPr>
      <w:r w:rsidRPr="00A32EB2">
        <w:rPr>
          <w:rFonts w:ascii="Comic Sans MS" w:hAnsi="Comic Sans MS" w:cs="Courier New"/>
          <w:sz w:val="20"/>
          <w:szCs w:val="20"/>
        </w:rPr>
        <w:t xml:space="preserve">Ce tableau reprend certaines difficultés des tableaux précédents (au choix) mais transforme surtout le PACMAN en SNAKE, un serpent </w:t>
      </w:r>
      <w:r w:rsidR="00490AAA">
        <w:rPr>
          <w:rFonts w:ascii="Comic Sans MS" w:hAnsi="Comic Sans MS" w:cs="Courier New"/>
          <w:sz w:val="20"/>
          <w:szCs w:val="20"/>
        </w:rPr>
        <w:t xml:space="preserve">de X </w:t>
      </w:r>
      <w:r w:rsidRPr="00A32EB2">
        <w:rPr>
          <w:rFonts w:ascii="Comic Sans MS" w:hAnsi="Comic Sans MS" w:cs="Courier New"/>
          <w:sz w:val="20"/>
          <w:szCs w:val="20"/>
        </w:rPr>
        <w:t>qui s’allonge à chaque fois qu’il mange un diamant. Nouvelle difficulté, ce serpent doit « serpenter » entre tous les obstacles du tableau sans jamais se mordre la queue (l</w:t>
      </w:r>
      <w:r w:rsidR="00C6486B">
        <w:rPr>
          <w:rFonts w:ascii="Comic Sans MS" w:hAnsi="Comic Sans MS" w:cs="Courier New"/>
          <w:sz w:val="20"/>
          <w:szCs w:val="20"/>
        </w:rPr>
        <w:t xml:space="preserve">a </w:t>
      </w:r>
      <w:r w:rsidRPr="00A32EB2">
        <w:rPr>
          <w:rFonts w:ascii="Comic Sans MS" w:hAnsi="Comic Sans MS" w:cs="Courier New"/>
          <w:sz w:val="20"/>
          <w:szCs w:val="20"/>
        </w:rPr>
        <w:t>tête touche une autre partie du corps) sinon il perd une vie et recommence le tableau 4 du début.</w:t>
      </w:r>
    </w:p>
    <w:p w:rsidR="005F02AD" w:rsidRPr="00A32EB2" w:rsidRDefault="005F02AD" w:rsidP="004A0BCE">
      <w:pPr>
        <w:spacing w:before="90" w:after="90"/>
        <w:jc w:val="both"/>
        <w:rPr>
          <w:rFonts w:ascii="Comic Sans MS" w:hAnsi="Comic Sans MS" w:cs="Courier New"/>
          <w:sz w:val="20"/>
          <w:szCs w:val="20"/>
        </w:rPr>
      </w:pPr>
    </w:p>
    <w:p w:rsidR="00E76090" w:rsidRPr="007D5C09" w:rsidRDefault="00E76090" w:rsidP="00156BDB">
      <w:pPr>
        <w:spacing w:before="90" w:after="90"/>
        <w:ind w:left="284"/>
        <w:jc w:val="both"/>
        <w:rPr>
          <w:rFonts w:ascii="Comic Sans MS" w:hAnsi="Comic Sans MS" w:cs="Courier New"/>
          <w:b/>
          <w:sz w:val="20"/>
          <w:szCs w:val="20"/>
        </w:rPr>
      </w:pPr>
      <w:r w:rsidRPr="007D5C09">
        <w:rPr>
          <w:rFonts w:ascii="Comic Sans MS" w:hAnsi="Comic Sans MS" w:cs="Courier New"/>
          <w:b/>
          <w:sz w:val="20"/>
          <w:szCs w:val="20"/>
        </w:rPr>
        <w:t xml:space="preserve">Les </w:t>
      </w:r>
      <w:r w:rsidR="00A66303" w:rsidRPr="007D5C09">
        <w:rPr>
          <w:rFonts w:ascii="Comic Sans MS" w:hAnsi="Comic Sans MS" w:cs="Courier New"/>
          <w:b/>
          <w:sz w:val="20"/>
          <w:szCs w:val="20"/>
        </w:rPr>
        <w:t xml:space="preserve">2 </w:t>
      </w:r>
      <w:r w:rsidRPr="007D5C09">
        <w:rPr>
          <w:rFonts w:ascii="Comic Sans MS" w:hAnsi="Comic Sans MS" w:cs="Courier New"/>
          <w:b/>
          <w:sz w:val="20"/>
          <w:szCs w:val="20"/>
        </w:rPr>
        <w:t xml:space="preserve">types de </w:t>
      </w:r>
      <w:r w:rsidR="00B33A4C">
        <w:rPr>
          <w:rFonts w:ascii="Comic Sans MS" w:hAnsi="Comic Sans MS" w:cs="Courier New"/>
          <w:b/>
          <w:sz w:val="20"/>
          <w:szCs w:val="20"/>
        </w:rPr>
        <w:t>Diamants</w:t>
      </w:r>
      <w:r w:rsidRPr="007D5C09">
        <w:rPr>
          <w:rFonts w:ascii="Comic Sans MS" w:hAnsi="Comic Sans MS" w:cs="Courier New"/>
          <w:b/>
          <w:sz w:val="20"/>
          <w:szCs w:val="20"/>
        </w:rPr>
        <w:t xml:space="preserve"> :</w:t>
      </w:r>
    </w:p>
    <w:p w:rsidR="00E76090" w:rsidRPr="007D5C09" w:rsidRDefault="00A66303" w:rsidP="00156BDB">
      <w:pPr>
        <w:numPr>
          <w:ilvl w:val="0"/>
          <w:numId w:val="11"/>
        </w:numPr>
        <w:spacing w:before="90" w:after="90"/>
        <w:ind w:left="568" w:hanging="284"/>
        <w:jc w:val="both"/>
        <w:rPr>
          <w:rFonts w:ascii="Comic Sans MS" w:hAnsi="Comic Sans MS" w:cs="Courier New"/>
          <w:sz w:val="20"/>
          <w:szCs w:val="20"/>
        </w:rPr>
      </w:pPr>
      <w:r w:rsidRPr="007D5C09">
        <w:rPr>
          <w:rFonts w:ascii="Comic Sans MS" w:hAnsi="Comic Sans MS" w:cs="Courier New"/>
          <w:sz w:val="20"/>
          <w:szCs w:val="20"/>
        </w:rPr>
        <w:t>L</w:t>
      </w:r>
      <w:r w:rsidR="00B33A4C">
        <w:rPr>
          <w:rFonts w:ascii="Comic Sans MS" w:hAnsi="Comic Sans MS" w:cs="Courier New"/>
          <w:sz w:val="20"/>
          <w:szCs w:val="20"/>
        </w:rPr>
        <w:t xml:space="preserve">es diamants </w:t>
      </w:r>
      <w:r w:rsidR="00E76090" w:rsidRPr="007D5C09">
        <w:rPr>
          <w:rFonts w:ascii="Comic Sans MS" w:hAnsi="Comic Sans MS" w:cs="Courier New"/>
          <w:sz w:val="20"/>
          <w:szCs w:val="20"/>
        </w:rPr>
        <w:t xml:space="preserve">de </w:t>
      </w:r>
      <w:r w:rsidR="00643271">
        <w:rPr>
          <w:rFonts w:ascii="Comic Sans MS" w:hAnsi="Comic Sans MS" w:cs="Courier New"/>
          <w:sz w:val="20"/>
          <w:szCs w:val="20"/>
        </w:rPr>
        <w:t>base</w:t>
      </w:r>
      <w:r w:rsidR="00E76090" w:rsidRPr="007D5C09">
        <w:rPr>
          <w:rFonts w:ascii="Comic Sans MS" w:hAnsi="Comic Sans MS" w:cs="Courier New"/>
          <w:sz w:val="20"/>
          <w:szCs w:val="20"/>
        </w:rPr>
        <w:t xml:space="preserve"> symbol</w:t>
      </w:r>
      <w:r w:rsidRPr="007D5C09">
        <w:rPr>
          <w:rFonts w:ascii="Comic Sans MS" w:hAnsi="Comic Sans MS" w:cs="Courier New"/>
          <w:sz w:val="20"/>
          <w:szCs w:val="20"/>
        </w:rPr>
        <w:t>isé</w:t>
      </w:r>
      <w:r w:rsidR="00B33A4C">
        <w:rPr>
          <w:rFonts w:ascii="Comic Sans MS" w:hAnsi="Comic Sans MS" w:cs="Courier New"/>
          <w:sz w:val="20"/>
          <w:szCs w:val="20"/>
        </w:rPr>
        <w:t>s</w:t>
      </w:r>
      <w:r w:rsidRPr="007D5C09">
        <w:rPr>
          <w:rFonts w:ascii="Comic Sans MS" w:hAnsi="Comic Sans MS" w:cs="Courier New"/>
          <w:sz w:val="20"/>
          <w:szCs w:val="20"/>
        </w:rPr>
        <w:t xml:space="preserve"> par la lettre « </w:t>
      </w:r>
      <w:r w:rsidR="00B33A4C">
        <w:rPr>
          <w:rFonts w:ascii="Comic Sans MS" w:hAnsi="Comic Sans MS" w:cs="Courier New"/>
          <w:sz w:val="20"/>
          <w:szCs w:val="20"/>
        </w:rPr>
        <w:t>D</w:t>
      </w:r>
      <w:r w:rsidRPr="007D5C09">
        <w:rPr>
          <w:rFonts w:ascii="Comic Sans MS" w:hAnsi="Comic Sans MS" w:cs="Courier New"/>
          <w:sz w:val="20"/>
          <w:szCs w:val="20"/>
        </w:rPr>
        <w:t xml:space="preserve"> » </w:t>
      </w:r>
      <w:r w:rsidR="00D85271">
        <w:rPr>
          <w:rFonts w:ascii="Comic Sans MS" w:hAnsi="Comic Sans MS" w:cs="Courier New"/>
          <w:sz w:val="20"/>
          <w:szCs w:val="20"/>
        </w:rPr>
        <w:t xml:space="preserve">comme dans les tableaux précédents </w:t>
      </w:r>
      <w:r w:rsidR="007D5C09" w:rsidRPr="007D5C09">
        <w:rPr>
          <w:rFonts w:ascii="Comic Sans MS" w:hAnsi="Comic Sans MS" w:cs="Courier New"/>
          <w:sz w:val="20"/>
          <w:szCs w:val="20"/>
        </w:rPr>
        <w:t>allonge</w:t>
      </w:r>
      <w:r w:rsidR="00D85271">
        <w:rPr>
          <w:rFonts w:ascii="Comic Sans MS" w:hAnsi="Comic Sans MS" w:cs="Courier New"/>
          <w:sz w:val="20"/>
          <w:szCs w:val="20"/>
        </w:rPr>
        <w:t>nt</w:t>
      </w:r>
      <w:r w:rsidR="007D5C09" w:rsidRPr="007D5C09">
        <w:rPr>
          <w:rFonts w:ascii="Comic Sans MS" w:hAnsi="Comic Sans MS" w:cs="Courier New"/>
          <w:sz w:val="20"/>
          <w:szCs w:val="20"/>
        </w:rPr>
        <w:t xml:space="preserve"> </w:t>
      </w:r>
      <w:r w:rsidR="00D85271">
        <w:rPr>
          <w:rFonts w:ascii="Comic Sans MS" w:hAnsi="Comic Sans MS" w:cs="Courier New"/>
          <w:sz w:val="20"/>
          <w:szCs w:val="20"/>
        </w:rPr>
        <w:t xml:space="preserve">cette fois </w:t>
      </w:r>
      <w:r w:rsidR="007D5C09" w:rsidRPr="007D5C09">
        <w:rPr>
          <w:rFonts w:ascii="Comic Sans MS" w:hAnsi="Comic Sans MS" w:cs="Courier New"/>
          <w:sz w:val="20"/>
          <w:szCs w:val="20"/>
        </w:rPr>
        <w:t xml:space="preserve">le serpent de 1 caractère et </w:t>
      </w:r>
      <w:r w:rsidRPr="007D5C09">
        <w:rPr>
          <w:rFonts w:ascii="Comic Sans MS" w:hAnsi="Comic Sans MS" w:cs="Courier New"/>
          <w:sz w:val="20"/>
          <w:szCs w:val="20"/>
        </w:rPr>
        <w:t>augmente</w:t>
      </w:r>
      <w:r w:rsidR="00C50F5F">
        <w:rPr>
          <w:rFonts w:ascii="Comic Sans MS" w:hAnsi="Comic Sans MS" w:cs="Courier New"/>
          <w:sz w:val="20"/>
          <w:szCs w:val="20"/>
        </w:rPr>
        <w:t>nt</w:t>
      </w:r>
      <w:r w:rsidR="00E76090" w:rsidRPr="007D5C09">
        <w:rPr>
          <w:rFonts w:ascii="Comic Sans MS" w:hAnsi="Comic Sans MS" w:cs="Courier New"/>
          <w:sz w:val="20"/>
          <w:szCs w:val="20"/>
        </w:rPr>
        <w:t xml:space="preserve"> </w:t>
      </w:r>
      <w:r w:rsidRPr="007D5C09">
        <w:rPr>
          <w:rFonts w:ascii="Comic Sans MS" w:hAnsi="Comic Sans MS" w:cs="Courier New"/>
          <w:sz w:val="20"/>
          <w:szCs w:val="20"/>
        </w:rPr>
        <w:t xml:space="preserve">le score de 1 point </w:t>
      </w:r>
      <w:r w:rsidR="00C50F5F">
        <w:rPr>
          <w:rFonts w:ascii="Comic Sans MS" w:hAnsi="Comic Sans MS" w:cs="Courier New"/>
          <w:sz w:val="20"/>
          <w:szCs w:val="20"/>
        </w:rPr>
        <w:t>par diamant</w:t>
      </w:r>
      <w:r w:rsidRPr="007D5C09">
        <w:rPr>
          <w:rFonts w:ascii="Comic Sans MS" w:hAnsi="Comic Sans MS" w:cs="Courier New"/>
          <w:sz w:val="20"/>
          <w:szCs w:val="20"/>
        </w:rPr>
        <w:t xml:space="preserve"> mangé</w:t>
      </w:r>
      <w:r w:rsidR="00C50F5F">
        <w:rPr>
          <w:rFonts w:ascii="Comic Sans MS" w:hAnsi="Comic Sans MS" w:cs="Courier New"/>
          <w:sz w:val="20"/>
          <w:szCs w:val="20"/>
        </w:rPr>
        <w:t>.</w:t>
      </w:r>
    </w:p>
    <w:p w:rsidR="00A66303" w:rsidRDefault="00A66303" w:rsidP="00156BDB">
      <w:pPr>
        <w:numPr>
          <w:ilvl w:val="0"/>
          <w:numId w:val="11"/>
        </w:numPr>
        <w:spacing w:before="90" w:after="90"/>
        <w:ind w:left="568" w:hanging="284"/>
        <w:jc w:val="both"/>
        <w:rPr>
          <w:rFonts w:ascii="Comic Sans MS" w:hAnsi="Comic Sans MS" w:cs="Courier New"/>
          <w:sz w:val="20"/>
          <w:szCs w:val="20"/>
        </w:rPr>
      </w:pPr>
      <w:r w:rsidRPr="007D5C09">
        <w:rPr>
          <w:rFonts w:ascii="Comic Sans MS" w:hAnsi="Comic Sans MS" w:cs="Courier New"/>
          <w:sz w:val="20"/>
          <w:szCs w:val="20"/>
        </w:rPr>
        <w:t xml:space="preserve">Le </w:t>
      </w:r>
      <w:proofErr w:type="spellStart"/>
      <w:r w:rsidR="00CF20F1">
        <w:rPr>
          <w:rFonts w:ascii="Comic Sans MS" w:hAnsi="Comic Sans MS" w:cs="Courier New"/>
          <w:sz w:val="20"/>
          <w:szCs w:val="20"/>
        </w:rPr>
        <w:t>Yukunkun</w:t>
      </w:r>
      <w:proofErr w:type="spellEnd"/>
      <w:r w:rsidR="00CF20F1">
        <w:rPr>
          <w:rFonts w:ascii="Comic Sans MS" w:hAnsi="Comic Sans MS" w:cs="Courier New"/>
          <w:sz w:val="20"/>
          <w:szCs w:val="20"/>
        </w:rPr>
        <w:t xml:space="preserve">, </w:t>
      </w:r>
      <w:r w:rsidRPr="007D5C09">
        <w:rPr>
          <w:rFonts w:ascii="Comic Sans MS" w:hAnsi="Comic Sans MS" w:cs="Courier New"/>
          <w:sz w:val="20"/>
          <w:szCs w:val="20"/>
        </w:rPr>
        <w:t>symbolisé</w:t>
      </w:r>
      <w:r w:rsidR="00E76090" w:rsidRPr="007D5C09">
        <w:rPr>
          <w:rFonts w:ascii="Comic Sans MS" w:hAnsi="Comic Sans MS" w:cs="Courier New"/>
          <w:sz w:val="20"/>
          <w:szCs w:val="20"/>
        </w:rPr>
        <w:t xml:space="preserve"> par « </w:t>
      </w:r>
      <w:r w:rsidR="007D5C09" w:rsidRPr="00643271">
        <w:rPr>
          <w:rFonts w:ascii="Comic Sans MS" w:hAnsi="Comic Sans MS" w:cs="Courier New"/>
        </w:rPr>
        <w:t>*</w:t>
      </w:r>
      <w:r w:rsidR="00E76090" w:rsidRPr="007D5C09">
        <w:rPr>
          <w:rFonts w:ascii="Comic Sans MS" w:hAnsi="Comic Sans MS" w:cs="Courier New"/>
          <w:sz w:val="20"/>
          <w:szCs w:val="20"/>
        </w:rPr>
        <w:t xml:space="preserve"> » </w:t>
      </w:r>
      <w:r w:rsidR="007D5C09" w:rsidRPr="007D5C09">
        <w:rPr>
          <w:rFonts w:ascii="Comic Sans MS" w:hAnsi="Comic Sans MS" w:cs="Courier New"/>
          <w:sz w:val="20"/>
          <w:szCs w:val="20"/>
        </w:rPr>
        <w:t>apparaît moins fréquemment et p</w:t>
      </w:r>
      <w:r w:rsidR="000C64A5">
        <w:rPr>
          <w:rFonts w:ascii="Comic Sans MS" w:hAnsi="Comic Sans MS" w:cs="Courier New"/>
          <w:sz w:val="20"/>
          <w:szCs w:val="20"/>
        </w:rPr>
        <w:t>e</w:t>
      </w:r>
      <w:r w:rsidR="007D5C09" w:rsidRPr="007D5C09">
        <w:rPr>
          <w:rFonts w:ascii="Comic Sans MS" w:hAnsi="Comic Sans MS" w:cs="Courier New"/>
          <w:sz w:val="20"/>
          <w:szCs w:val="20"/>
        </w:rPr>
        <w:t>ut disparaître avant que le serpent n’arrive à l</w:t>
      </w:r>
      <w:r w:rsidR="00CF20F1">
        <w:rPr>
          <w:rFonts w:ascii="Comic Sans MS" w:hAnsi="Comic Sans MS" w:cs="Courier New"/>
          <w:sz w:val="20"/>
          <w:szCs w:val="20"/>
        </w:rPr>
        <w:t>e</w:t>
      </w:r>
      <w:r w:rsidR="007D5C09" w:rsidRPr="007D5C09">
        <w:rPr>
          <w:rFonts w:ascii="Comic Sans MS" w:hAnsi="Comic Sans MS" w:cs="Courier New"/>
          <w:sz w:val="20"/>
          <w:szCs w:val="20"/>
        </w:rPr>
        <w:t xml:space="preserve"> manger. </w:t>
      </w:r>
      <w:proofErr w:type="gramStart"/>
      <w:r w:rsidR="007D5C09" w:rsidRPr="007D5C09">
        <w:rPr>
          <w:rFonts w:ascii="Comic Sans MS" w:hAnsi="Comic Sans MS" w:cs="Courier New"/>
          <w:sz w:val="20"/>
          <w:szCs w:val="20"/>
        </w:rPr>
        <w:t xml:space="preserve">Si </w:t>
      </w:r>
      <w:r w:rsidR="00A13C44">
        <w:rPr>
          <w:rFonts w:ascii="Comic Sans MS" w:hAnsi="Comic Sans MS" w:cs="Courier New"/>
          <w:sz w:val="20"/>
          <w:szCs w:val="20"/>
        </w:rPr>
        <w:t>il</w:t>
      </w:r>
      <w:proofErr w:type="gramEnd"/>
      <w:r w:rsidR="007D5C09" w:rsidRPr="007D5C09">
        <w:rPr>
          <w:rFonts w:ascii="Comic Sans MS" w:hAnsi="Comic Sans MS" w:cs="Courier New"/>
          <w:sz w:val="20"/>
          <w:szCs w:val="20"/>
        </w:rPr>
        <w:t xml:space="preserve"> est mangé, le serpent s’allonge de </w:t>
      </w:r>
      <w:r w:rsidR="00206FED">
        <w:rPr>
          <w:rFonts w:ascii="Comic Sans MS" w:hAnsi="Comic Sans MS" w:cs="Courier New"/>
          <w:sz w:val="20"/>
          <w:szCs w:val="20"/>
        </w:rPr>
        <w:t>5</w:t>
      </w:r>
      <w:r w:rsidR="007D5C09" w:rsidRPr="007D5C09">
        <w:rPr>
          <w:rFonts w:ascii="Comic Sans MS" w:hAnsi="Comic Sans MS" w:cs="Courier New"/>
          <w:sz w:val="20"/>
          <w:szCs w:val="20"/>
        </w:rPr>
        <w:t xml:space="preserve"> caractères</w:t>
      </w:r>
      <w:r w:rsidR="00A13C44">
        <w:rPr>
          <w:rFonts w:ascii="Comic Sans MS" w:hAnsi="Comic Sans MS" w:cs="Courier New"/>
          <w:sz w:val="20"/>
          <w:szCs w:val="20"/>
        </w:rPr>
        <w:t xml:space="preserve">, </w:t>
      </w:r>
      <w:r w:rsidR="007D5C09" w:rsidRPr="007D5C09">
        <w:rPr>
          <w:rFonts w:ascii="Comic Sans MS" w:hAnsi="Comic Sans MS" w:cs="Courier New"/>
          <w:sz w:val="20"/>
          <w:szCs w:val="20"/>
        </w:rPr>
        <w:t xml:space="preserve">le score </w:t>
      </w:r>
      <w:r w:rsidRPr="007D5C09">
        <w:rPr>
          <w:rFonts w:ascii="Comic Sans MS" w:hAnsi="Comic Sans MS" w:cs="Courier New"/>
          <w:sz w:val="20"/>
          <w:szCs w:val="20"/>
        </w:rPr>
        <w:t xml:space="preserve">augmente </w:t>
      </w:r>
      <w:r w:rsidR="007D5C09" w:rsidRPr="00A13C44">
        <w:rPr>
          <w:rFonts w:ascii="Comic Sans MS" w:hAnsi="Comic Sans MS" w:cs="Courier New"/>
          <w:sz w:val="20"/>
          <w:szCs w:val="20"/>
        </w:rPr>
        <w:t xml:space="preserve">de </w:t>
      </w:r>
      <w:r w:rsidR="00995305" w:rsidRPr="00A13C44">
        <w:rPr>
          <w:rFonts w:ascii="Comic Sans MS" w:hAnsi="Comic Sans MS" w:cs="Courier New"/>
          <w:sz w:val="20"/>
          <w:szCs w:val="20"/>
        </w:rPr>
        <w:t>5</w:t>
      </w:r>
      <w:r w:rsidR="007D5C09" w:rsidRPr="007D5C09">
        <w:rPr>
          <w:rFonts w:ascii="Comic Sans MS" w:hAnsi="Comic Sans MS" w:cs="Courier New"/>
          <w:sz w:val="20"/>
          <w:szCs w:val="20"/>
        </w:rPr>
        <w:t xml:space="preserve"> points</w:t>
      </w:r>
      <w:r w:rsidR="00B615EE">
        <w:rPr>
          <w:rFonts w:ascii="Comic Sans MS" w:hAnsi="Comic Sans MS" w:cs="Courier New"/>
          <w:sz w:val="20"/>
          <w:szCs w:val="20"/>
        </w:rPr>
        <w:t xml:space="preserve"> et le serpent gagne une vie supplémentaire.</w:t>
      </w:r>
    </w:p>
    <w:p w:rsidR="007D5C09" w:rsidRPr="007D5C09" w:rsidRDefault="007D5C09" w:rsidP="00156BDB">
      <w:pPr>
        <w:spacing w:before="90" w:after="90"/>
        <w:ind w:left="568"/>
        <w:jc w:val="both"/>
        <w:rPr>
          <w:rFonts w:ascii="Comic Sans MS" w:hAnsi="Comic Sans MS" w:cs="Courier New"/>
          <w:sz w:val="20"/>
          <w:szCs w:val="20"/>
        </w:rPr>
      </w:pPr>
    </w:p>
    <w:p w:rsidR="0097535B" w:rsidRPr="007D5C09" w:rsidRDefault="0097535B" w:rsidP="00156BDB">
      <w:pPr>
        <w:spacing w:before="90" w:after="90"/>
        <w:ind w:left="284"/>
        <w:jc w:val="both"/>
        <w:rPr>
          <w:rFonts w:ascii="Comic Sans MS" w:hAnsi="Comic Sans MS" w:cs="Courier New"/>
          <w:b/>
          <w:sz w:val="20"/>
          <w:szCs w:val="20"/>
        </w:rPr>
      </w:pPr>
      <w:r w:rsidRPr="007D5C09">
        <w:rPr>
          <w:rFonts w:ascii="Comic Sans MS" w:hAnsi="Comic Sans MS" w:cs="Courier New"/>
          <w:b/>
          <w:sz w:val="20"/>
          <w:szCs w:val="20"/>
        </w:rPr>
        <w:t>Gestion des collisions :</w:t>
      </w:r>
    </w:p>
    <w:p w:rsidR="000E7FD7" w:rsidRPr="007D5C09" w:rsidRDefault="00262303" w:rsidP="00156BDB">
      <w:pPr>
        <w:numPr>
          <w:ilvl w:val="0"/>
          <w:numId w:val="9"/>
        </w:numPr>
        <w:spacing w:before="90" w:after="90"/>
        <w:ind w:left="568" w:hanging="284"/>
        <w:jc w:val="both"/>
        <w:rPr>
          <w:rFonts w:ascii="Comic Sans MS" w:hAnsi="Comic Sans MS" w:cs="Courier New"/>
          <w:sz w:val="20"/>
          <w:szCs w:val="20"/>
        </w:rPr>
      </w:pPr>
      <w:r w:rsidRPr="007D5C09">
        <w:rPr>
          <w:rFonts w:ascii="Comic Sans MS" w:hAnsi="Comic Sans MS" w:cs="Courier New"/>
          <w:sz w:val="20"/>
          <w:szCs w:val="20"/>
        </w:rPr>
        <w:t>Lor</w:t>
      </w:r>
      <w:r w:rsidR="00125855" w:rsidRPr="007D5C09">
        <w:rPr>
          <w:rFonts w:ascii="Comic Sans MS" w:hAnsi="Comic Sans MS" w:cs="Courier New"/>
          <w:sz w:val="20"/>
          <w:szCs w:val="20"/>
        </w:rPr>
        <w:t>s</w:t>
      </w:r>
      <w:r w:rsidRPr="007D5C09">
        <w:rPr>
          <w:rFonts w:ascii="Comic Sans MS" w:hAnsi="Comic Sans MS" w:cs="Courier New"/>
          <w:sz w:val="20"/>
          <w:szCs w:val="20"/>
        </w:rPr>
        <w:t xml:space="preserve">que le serpent mange </w:t>
      </w:r>
      <w:r w:rsidR="00106772" w:rsidRPr="007D5C09">
        <w:rPr>
          <w:rFonts w:ascii="Comic Sans MS" w:hAnsi="Comic Sans MS" w:cs="Courier New"/>
          <w:sz w:val="20"/>
          <w:szCs w:val="20"/>
        </w:rPr>
        <w:t>une</w:t>
      </w:r>
      <w:r w:rsidRPr="007D5C09">
        <w:rPr>
          <w:rFonts w:ascii="Comic Sans MS" w:hAnsi="Comic Sans MS" w:cs="Courier New"/>
          <w:sz w:val="20"/>
          <w:szCs w:val="20"/>
        </w:rPr>
        <w:t xml:space="preserve"> pomme</w:t>
      </w:r>
      <w:r w:rsidR="000E7FD7" w:rsidRPr="007D5C09">
        <w:rPr>
          <w:rFonts w:ascii="Comic Sans MS" w:hAnsi="Comic Sans MS" w:cs="Courier New"/>
          <w:sz w:val="20"/>
          <w:szCs w:val="20"/>
        </w:rPr>
        <w:t> :</w:t>
      </w:r>
    </w:p>
    <w:p w:rsidR="00106772" w:rsidRPr="007D5C09" w:rsidRDefault="00AD4872" w:rsidP="00156BDB">
      <w:pPr>
        <w:numPr>
          <w:ilvl w:val="0"/>
          <w:numId w:val="8"/>
        </w:numPr>
        <w:spacing w:before="90" w:after="90"/>
        <w:ind w:left="1004"/>
        <w:jc w:val="both"/>
        <w:rPr>
          <w:rFonts w:ascii="Comic Sans MS" w:hAnsi="Comic Sans MS" w:cs="Courier New"/>
          <w:sz w:val="20"/>
          <w:szCs w:val="20"/>
        </w:rPr>
      </w:pPr>
      <w:proofErr w:type="gramStart"/>
      <w:r w:rsidRPr="007D5C09">
        <w:rPr>
          <w:rFonts w:ascii="Comic Sans MS" w:hAnsi="Comic Sans MS" w:cs="Courier New"/>
          <w:sz w:val="20"/>
          <w:szCs w:val="20"/>
        </w:rPr>
        <w:t>il</w:t>
      </w:r>
      <w:proofErr w:type="gramEnd"/>
      <w:r w:rsidRPr="007D5C09">
        <w:rPr>
          <w:rFonts w:ascii="Comic Sans MS" w:hAnsi="Comic Sans MS" w:cs="Courier New"/>
          <w:sz w:val="20"/>
          <w:szCs w:val="20"/>
        </w:rPr>
        <w:t xml:space="preserve"> s’allonge</w:t>
      </w:r>
      <w:r w:rsidR="0097535B" w:rsidRPr="007D5C09">
        <w:rPr>
          <w:rFonts w:ascii="Comic Sans MS" w:hAnsi="Comic Sans MS" w:cs="Courier New"/>
          <w:sz w:val="20"/>
          <w:szCs w:val="20"/>
        </w:rPr>
        <w:t xml:space="preserve"> </w:t>
      </w:r>
      <w:r w:rsidR="000E7FD7" w:rsidRPr="007D5C09">
        <w:rPr>
          <w:rFonts w:ascii="Comic Sans MS" w:hAnsi="Comic Sans MS" w:cs="Courier New"/>
          <w:sz w:val="20"/>
          <w:szCs w:val="20"/>
        </w:rPr>
        <w:t>d’un caractère en queue (eh non la tête </w:t>
      </w:r>
      <w:r w:rsidR="000E7FD7" w:rsidRPr="007D5C09">
        <w:rPr>
          <w:rFonts w:ascii="Comic Sans MS" w:hAnsi="Comic Sans MS" w:cs="Courier New"/>
          <w:sz w:val="20"/>
          <w:szCs w:val="20"/>
        </w:rPr>
        <w:sym w:font="Wingdings" w:char="F04A"/>
      </w:r>
      <w:r w:rsidR="00106772" w:rsidRPr="007D5C09">
        <w:rPr>
          <w:rFonts w:ascii="Comic Sans MS" w:hAnsi="Comic Sans MS" w:cs="Courier New"/>
          <w:sz w:val="20"/>
          <w:szCs w:val="20"/>
        </w:rPr>
        <w:t xml:space="preserve"> ne repousse pas)</w:t>
      </w:r>
      <w:r w:rsidR="00A66303" w:rsidRPr="007D5C09">
        <w:rPr>
          <w:rFonts w:ascii="Comic Sans MS" w:hAnsi="Comic Sans MS" w:cs="Courier New"/>
          <w:sz w:val="20"/>
          <w:szCs w:val="20"/>
        </w:rPr>
        <w:t xml:space="preserve"> si l</w:t>
      </w:r>
      <w:r w:rsidR="002362E3">
        <w:rPr>
          <w:rFonts w:ascii="Comic Sans MS" w:hAnsi="Comic Sans MS" w:cs="Courier New"/>
          <w:sz w:val="20"/>
          <w:szCs w:val="20"/>
        </w:rPr>
        <w:t xml:space="preserve">e diamant </w:t>
      </w:r>
      <w:r w:rsidR="00A66303" w:rsidRPr="007D5C09">
        <w:rPr>
          <w:rFonts w:ascii="Comic Sans MS" w:hAnsi="Comic Sans MS" w:cs="Courier New"/>
          <w:sz w:val="20"/>
          <w:szCs w:val="20"/>
        </w:rPr>
        <w:t>est de type « </w:t>
      </w:r>
      <w:r w:rsidR="002362E3">
        <w:rPr>
          <w:rFonts w:ascii="Comic Sans MS" w:hAnsi="Comic Sans MS" w:cs="Courier New"/>
          <w:sz w:val="20"/>
          <w:szCs w:val="20"/>
        </w:rPr>
        <w:t>D</w:t>
      </w:r>
      <w:r w:rsidR="00A66303" w:rsidRPr="007D5C09">
        <w:rPr>
          <w:rFonts w:ascii="Comic Sans MS" w:hAnsi="Comic Sans MS" w:cs="Courier New"/>
          <w:sz w:val="20"/>
          <w:szCs w:val="20"/>
        </w:rPr>
        <w:t xml:space="preserve"> », et de 5 caractères si </w:t>
      </w:r>
      <w:r w:rsidR="002362E3">
        <w:rPr>
          <w:rFonts w:ascii="Comic Sans MS" w:hAnsi="Comic Sans MS" w:cs="Courier New"/>
          <w:sz w:val="20"/>
          <w:szCs w:val="20"/>
        </w:rPr>
        <w:t>il</w:t>
      </w:r>
      <w:r w:rsidR="00A66303" w:rsidRPr="007D5C09">
        <w:rPr>
          <w:rFonts w:ascii="Comic Sans MS" w:hAnsi="Comic Sans MS" w:cs="Courier New"/>
          <w:sz w:val="20"/>
          <w:szCs w:val="20"/>
        </w:rPr>
        <w:t xml:space="preserve"> est de type </w:t>
      </w:r>
      <w:r w:rsidR="002362E3">
        <w:rPr>
          <w:rFonts w:ascii="Comic Sans MS" w:hAnsi="Comic Sans MS" w:cs="Courier New"/>
          <w:sz w:val="20"/>
          <w:szCs w:val="20"/>
        </w:rPr>
        <w:t>YUKUNKUN</w:t>
      </w:r>
      <w:r w:rsidR="00FC7CC6">
        <w:rPr>
          <w:rFonts w:ascii="Comic Sans MS" w:hAnsi="Comic Sans MS" w:cs="Courier New"/>
          <w:sz w:val="20"/>
          <w:szCs w:val="20"/>
        </w:rPr>
        <w:t> ;</w:t>
      </w:r>
      <w:r w:rsidR="00A66303" w:rsidRPr="007D5C09">
        <w:rPr>
          <w:rFonts w:ascii="Comic Sans MS" w:hAnsi="Comic Sans MS" w:cs="Courier New"/>
          <w:sz w:val="20"/>
          <w:szCs w:val="20"/>
        </w:rPr>
        <w:t>« </w:t>
      </w:r>
      <w:r w:rsidR="007D5C09" w:rsidRPr="007D5C09">
        <w:rPr>
          <w:rFonts w:ascii="Comic Sans MS" w:hAnsi="Comic Sans MS" w:cs="Courier New"/>
          <w:sz w:val="20"/>
          <w:szCs w:val="20"/>
        </w:rPr>
        <w:t>*</w:t>
      </w:r>
      <w:r w:rsidR="00A66303" w:rsidRPr="007D5C09">
        <w:rPr>
          <w:rFonts w:ascii="Comic Sans MS" w:hAnsi="Comic Sans MS" w:cs="Courier New"/>
          <w:sz w:val="20"/>
          <w:szCs w:val="20"/>
        </w:rPr>
        <w:t> ». Son score augmente d’autant de points</w:t>
      </w:r>
    </w:p>
    <w:p w:rsidR="00106772" w:rsidRPr="007D5C09" w:rsidRDefault="00FC7CC6" w:rsidP="00156BDB">
      <w:pPr>
        <w:numPr>
          <w:ilvl w:val="0"/>
          <w:numId w:val="8"/>
        </w:numPr>
        <w:spacing w:before="90" w:after="90"/>
        <w:ind w:left="1004"/>
        <w:jc w:val="both"/>
        <w:rPr>
          <w:rFonts w:ascii="Comic Sans MS" w:hAnsi="Comic Sans MS" w:cs="Courier New"/>
          <w:sz w:val="20"/>
          <w:szCs w:val="20"/>
        </w:rPr>
      </w:pPr>
      <w:r>
        <w:rPr>
          <w:rFonts w:ascii="Comic Sans MS" w:hAnsi="Comic Sans MS" w:cs="Courier New"/>
          <w:sz w:val="20"/>
          <w:szCs w:val="20"/>
        </w:rPr>
        <w:t xml:space="preserve">Le tableau est terminé </w:t>
      </w:r>
      <w:r w:rsidR="00AD1EC4">
        <w:rPr>
          <w:rFonts w:ascii="Comic Sans MS" w:hAnsi="Comic Sans MS" w:cs="Courier New"/>
          <w:sz w:val="20"/>
          <w:szCs w:val="20"/>
        </w:rPr>
        <w:t xml:space="preserve">lorsque tous les diamants D sont mangés par le serpent. Le YUKUNKUN </w:t>
      </w:r>
      <w:r w:rsidR="0006240E">
        <w:rPr>
          <w:rFonts w:ascii="Comic Sans MS" w:hAnsi="Comic Sans MS" w:cs="Courier New"/>
          <w:sz w:val="20"/>
          <w:szCs w:val="20"/>
        </w:rPr>
        <w:t>n’intervient pas dans la fin de tableau.</w:t>
      </w:r>
    </w:p>
    <w:p w:rsidR="00A66303" w:rsidRDefault="00A66303" w:rsidP="00156BDB">
      <w:pPr>
        <w:numPr>
          <w:ilvl w:val="0"/>
          <w:numId w:val="12"/>
        </w:numPr>
        <w:spacing w:before="90" w:after="90"/>
        <w:ind w:left="568" w:hanging="284"/>
        <w:jc w:val="both"/>
        <w:rPr>
          <w:rFonts w:ascii="Comic Sans MS" w:hAnsi="Comic Sans MS" w:cs="Courier New"/>
          <w:sz w:val="20"/>
          <w:szCs w:val="20"/>
        </w:rPr>
      </w:pPr>
      <w:r w:rsidRPr="00206FED">
        <w:rPr>
          <w:rFonts w:ascii="Comic Sans MS" w:hAnsi="Comic Sans MS" w:cs="Courier New"/>
          <w:sz w:val="20"/>
          <w:szCs w:val="20"/>
        </w:rPr>
        <w:t>Lorsque le serpen</w:t>
      </w:r>
      <w:r w:rsidR="00206FED" w:rsidRPr="00206FED">
        <w:rPr>
          <w:rFonts w:ascii="Comic Sans MS" w:hAnsi="Comic Sans MS" w:cs="Courier New"/>
          <w:sz w:val="20"/>
          <w:szCs w:val="20"/>
        </w:rPr>
        <w:t xml:space="preserve">t touche une bordure </w:t>
      </w:r>
      <w:r w:rsidR="00206FED">
        <w:rPr>
          <w:rFonts w:ascii="Comic Sans MS" w:hAnsi="Comic Sans MS" w:cs="Courier New"/>
          <w:sz w:val="20"/>
          <w:szCs w:val="20"/>
        </w:rPr>
        <w:t>« on », i</w:t>
      </w:r>
      <w:r w:rsidRPr="00206FED">
        <w:rPr>
          <w:rFonts w:ascii="Comic Sans MS" w:hAnsi="Comic Sans MS" w:cs="Courier New"/>
          <w:sz w:val="20"/>
          <w:szCs w:val="20"/>
        </w:rPr>
        <w:t>l perd une vie</w:t>
      </w:r>
      <w:r w:rsidR="00C024BB">
        <w:rPr>
          <w:rFonts w:ascii="Comic Sans MS" w:hAnsi="Comic Sans MS" w:cs="Courier New"/>
          <w:sz w:val="20"/>
          <w:szCs w:val="20"/>
        </w:rPr>
        <w:t>. Si la bordure est OFF, il sort et réapparaît à l’opposé. Il longe les éventuels murs qui composent le tableau. S’il fonce dessus, le contact de la tête avec un mur stoppe le serpent.</w:t>
      </w:r>
    </w:p>
    <w:p w:rsidR="00C024BB" w:rsidRDefault="00C024BB" w:rsidP="00156BDB">
      <w:pPr>
        <w:numPr>
          <w:ilvl w:val="0"/>
          <w:numId w:val="12"/>
        </w:numPr>
        <w:spacing w:before="90" w:after="90"/>
        <w:ind w:left="568" w:hanging="284"/>
        <w:jc w:val="both"/>
        <w:rPr>
          <w:rFonts w:ascii="Comic Sans MS" w:hAnsi="Comic Sans MS" w:cs="Courier New"/>
          <w:sz w:val="20"/>
          <w:szCs w:val="20"/>
        </w:rPr>
      </w:pPr>
      <w:r>
        <w:rPr>
          <w:rFonts w:ascii="Comic Sans MS" w:hAnsi="Comic Sans MS" w:cs="Courier New"/>
          <w:sz w:val="20"/>
          <w:szCs w:val="20"/>
        </w:rPr>
        <w:t>Un contact de la tête du serpent avec un fantôme fait perdre une vie et d-redémarrer le tableau avec une taille initiale du serpent à un X.</w:t>
      </w:r>
    </w:p>
    <w:p w:rsidR="00C024BB" w:rsidRPr="00206FED" w:rsidRDefault="00C024BB" w:rsidP="00156BDB">
      <w:pPr>
        <w:numPr>
          <w:ilvl w:val="0"/>
          <w:numId w:val="12"/>
        </w:numPr>
        <w:spacing w:before="90" w:after="90"/>
        <w:ind w:left="568" w:hanging="284"/>
        <w:jc w:val="both"/>
        <w:rPr>
          <w:rFonts w:ascii="Comic Sans MS" w:hAnsi="Comic Sans MS" w:cs="Courier New"/>
          <w:sz w:val="20"/>
          <w:szCs w:val="20"/>
        </w:rPr>
      </w:pPr>
      <w:r>
        <w:rPr>
          <w:rFonts w:ascii="Comic Sans MS" w:hAnsi="Comic Sans MS" w:cs="Courier New"/>
          <w:sz w:val="20"/>
          <w:szCs w:val="20"/>
        </w:rPr>
        <w:t>Un contact d’un fantôme avec le corps du serpent coupe celui-ci et le « débarrasse » de la queue coupée qui disparaît, mais fait perdre un point ni de vie. Cela peut parfois être avantageux.</w:t>
      </w:r>
    </w:p>
    <w:p w:rsidR="00A66303" w:rsidRDefault="00A66303" w:rsidP="00A66303">
      <w:pPr>
        <w:spacing w:before="90" w:after="90"/>
        <w:jc w:val="both"/>
        <w:rPr>
          <w:rFonts w:ascii="Comic Sans MS" w:hAnsi="Comic Sans MS" w:cs="Courier New"/>
          <w:sz w:val="20"/>
          <w:szCs w:val="20"/>
        </w:rPr>
      </w:pPr>
    </w:p>
    <w:p w:rsidR="000C64A5" w:rsidRPr="007D5C09" w:rsidRDefault="000C64A5" w:rsidP="000C64A5">
      <w:pPr>
        <w:spacing w:before="90" w:after="90"/>
        <w:jc w:val="both"/>
        <w:rPr>
          <w:rFonts w:ascii="Comic Sans MS" w:hAnsi="Comic Sans MS" w:cs="Courier New"/>
          <w:b/>
          <w:sz w:val="20"/>
          <w:szCs w:val="20"/>
        </w:rPr>
      </w:pPr>
      <w:r>
        <w:rPr>
          <w:rFonts w:ascii="Comic Sans MS" w:hAnsi="Comic Sans MS" w:cs="Courier New"/>
          <w:b/>
          <w:sz w:val="20"/>
          <w:szCs w:val="20"/>
        </w:rPr>
        <w:t>Conditions de victoire ou de perte d’une partie</w:t>
      </w:r>
      <w:r w:rsidRPr="007D5C09">
        <w:rPr>
          <w:rFonts w:ascii="Comic Sans MS" w:hAnsi="Comic Sans MS" w:cs="Courier New"/>
          <w:b/>
          <w:sz w:val="20"/>
          <w:szCs w:val="20"/>
        </w:rPr>
        <w:t> :</w:t>
      </w:r>
    </w:p>
    <w:p w:rsidR="00926DD8" w:rsidRDefault="000C64A5" w:rsidP="00A66303">
      <w:pPr>
        <w:spacing w:before="90" w:after="90"/>
        <w:jc w:val="both"/>
        <w:rPr>
          <w:rFonts w:ascii="Comic Sans MS" w:hAnsi="Comic Sans MS" w:cs="Courier New"/>
          <w:sz w:val="20"/>
          <w:szCs w:val="20"/>
        </w:rPr>
      </w:pPr>
      <w:r>
        <w:rPr>
          <w:rFonts w:ascii="Comic Sans MS" w:hAnsi="Comic Sans MS" w:cs="Courier New"/>
          <w:sz w:val="20"/>
          <w:szCs w:val="20"/>
        </w:rPr>
        <w:lastRenderedPageBreak/>
        <w:t>La partie est gagnée lorsque l</w:t>
      </w:r>
      <w:r w:rsidR="00C024BB">
        <w:rPr>
          <w:rFonts w:ascii="Comic Sans MS" w:hAnsi="Comic Sans MS" w:cs="Courier New"/>
          <w:sz w:val="20"/>
          <w:szCs w:val="20"/>
        </w:rPr>
        <w:t xml:space="preserve">e PACMAN </w:t>
      </w:r>
      <w:r>
        <w:rPr>
          <w:rFonts w:ascii="Comic Sans MS" w:hAnsi="Comic Sans MS" w:cs="Courier New"/>
          <w:sz w:val="20"/>
          <w:szCs w:val="20"/>
        </w:rPr>
        <w:t xml:space="preserve">a </w:t>
      </w:r>
      <w:r w:rsidR="007D06CF">
        <w:rPr>
          <w:rFonts w:ascii="Comic Sans MS" w:hAnsi="Comic Sans MS" w:cs="Courier New"/>
          <w:sz w:val="20"/>
          <w:szCs w:val="20"/>
        </w:rPr>
        <w:t>mangé tous les diamants de tous les tableaux</w:t>
      </w:r>
      <w:r>
        <w:rPr>
          <w:rFonts w:ascii="Comic Sans MS" w:hAnsi="Comic Sans MS" w:cs="Courier New"/>
          <w:sz w:val="20"/>
          <w:szCs w:val="20"/>
        </w:rPr>
        <w:t>. Elle est perdue si le nombre de vie est nul.</w:t>
      </w:r>
      <w:r w:rsidR="00206FED">
        <w:rPr>
          <w:rFonts w:ascii="Comic Sans MS" w:hAnsi="Comic Sans MS" w:cs="Courier New"/>
          <w:sz w:val="20"/>
          <w:szCs w:val="20"/>
        </w:rPr>
        <w:t xml:space="preserve"> Dans les deux cas, on revient au menu du jeu</w:t>
      </w:r>
      <w:r w:rsidR="00926DD8">
        <w:rPr>
          <w:rFonts w:ascii="Comic Sans MS" w:hAnsi="Comic Sans MS" w:cs="Courier New"/>
          <w:sz w:val="20"/>
          <w:szCs w:val="20"/>
        </w:rPr>
        <w:t xml:space="preserve"> en mémorisant les tableaux réussis, de manière à permettre au joueur de reprendre une nouvelle partie sur le tableau non terminé la prochaine fois. </w:t>
      </w:r>
    </w:p>
    <w:p w:rsidR="009F5CE2" w:rsidRDefault="00926DD8" w:rsidP="00A66303">
      <w:pPr>
        <w:spacing w:before="90" w:after="90"/>
        <w:jc w:val="both"/>
        <w:rPr>
          <w:rFonts w:ascii="Comic Sans MS" w:hAnsi="Comic Sans MS" w:cs="Courier New"/>
          <w:sz w:val="20"/>
          <w:szCs w:val="20"/>
        </w:rPr>
      </w:pPr>
      <w:r>
        <w:rPr>
          <w:rFonts w:ascii="Comic Sans MS" w:hAnsi="Comic Sans MS" w:cs="Courier New"/>
          <w:sz w:val="20"/>
          <w:szCs w:val="20"/>
        </w:rPr>
        <w:t>En cas de reprise</w:t>
      </w:r>
      <w:r w:rsidR="00A17566">
        <w:rPr>
          <w:rFonts w:ascii="Comic Sans MS" w:hAnsi="Comic Sans MS" w:cs="Courier New"/>
          <w:sz w:val="20"/>
          <w:szCs w:val="20"/>
        </w:rPr>
        <w:t xml:space="preserve"> dans n’importe quel tableau</w:t>
      </w:r>
      <w:r w:rsidR="00577040">
        <w:rPr>
          <w:rFonts w:ascii="Comic Sans MS" w:hAnsi="Comic Sans MS" w:cs="Courier New"/>
          <w:sz w:val="20"/>
          <w:szCs w:val="20"/>
        </w:rPr>
        <w:t>, le joueur récupère le nombre de vie maximal</w:t>
      </w:r>
      <w:r w:rsidR="00A17566">
        <w:rPr>
          <w:rFonts w:ascii="Comic Sans MS" w:hAnsi="Comic Sans MS" w:cs="Courier New"/>
          <w:sz w:val="20"/>
          <w:szCs w:val="20"/>
        </w:rPr>
        <w:t>,</w:t>
      </w:r>
      <w:r w:rsidR="00577040">
        <w:rPr>
          <w:rFonts w:ascii="Comic Sans MS" w:hAnsi="Comic Sans MS" w:cs="Courier New"/>
          <w:sz w:val="20"/>
          <w:szCs w:val="20"/>
        </w:rPr>
        <w:t xml:space="preserve"> soit 5. </w:t>
      </w:r>
    </w:p>
    <w:p w:rsidR="000C64A5" w:rsidRDefault="00AA3EB2" w:rsidP="00A66303">
      <w:pPr>
        <w:spacing w:before="90" w:after="90"/>
        <w:jc w:val="both"/>
        <w:rPr>
          <w:rFonts w:ascii="Comic Sans MS" w:hAnsi="Comic Sans MS" w:cs="Courier New"/>
          <w:sz w:val="20"/>
          <w:szCs w:val="20"/>
        </w:rPr>
      </w:pPr>
      <w:proofErr w:type="gramStart"/>
      <w:r>
        <w:rPr>
          <w:rFonts w:ascii="Comic Sans MS" w:hAnsi="Comic Sans MS" w:cs="Courier New"/>
          <w:sz w:val="20"/>
          <w:szCs w:val="20"/>
        </w:rPr>
        <w:t>Par contre</w:t>
      </w:r>
      <w:proofErr w:type="gramEnd"/>
      <w:r>
        <w:rPr>
          <w:rFonts w:ascii="Comic Sans MS" w:hAnsi="Comic Sans MS" w:cs="Courier New"/>
          <w:sz w:val="20"/>
          <w:szCs w:val="20"/>
        </w:rPr>
        <w:t xml:space="preserve">, il récupère le score du cumul des tableaux terminés uniquement. </w:t>
      </w:r>
      <w:r w:rsidR="00926DD8">
        <w:rPr>
          <w:rFonts w:ascii="Comic Sans MS" w:hAnsi="Comic Sans MS" w:cs="Courier New"/>
          <w:sz w:val="20"/>
          <w:szCs w:val="20"/>
        </w:rPr>
        <w:t>Si le jeu a été terminé</w:t>
      </w:r>
      <w:r w:rsidR="00F32C08">
        <w:rPr>
          <w:rFonts w:ascii="Comic Sans MS" w:hAnsi="Comic Sans MS" w:cs="Courier New"/>
          <w:sz w:val="20"/>
          <w:szCs w:val="20"/>
        </w:rPr>
        <w:t xml:space="preserve"> intégralement</w:t>
      </w:r>
      <w:r w:rsidR="00926DD8">
        <w:rPr>
          <w:rFonts w:ascii="Comic Sans MS" w:hAnsi="Comic Sans MS" w:cs="Courier New"/>
          <w:sz w:val="20"/>
          <w:szCs w:val="20"/>
        </w:rPr>
        <w:t>, le jeu reprendra au premier tableau avec deux fois plus de diamants par tableau</w:t>
      </w:r>
      <w:r w:rsidR="00F32C08">
        <w:rPr>
          <w:rFonts w:ascii="Comic Sans MS" w:hAnsi="Comic Sans MS" w:cs="Courier New"/>
          <w:sz w:val="20"/>
          <w:szCs w:val="20"/>
        </w:rPr>
        <w:t xml:space="preserve"> et un score remis à zéro</w:t>
      </w:r>
      <w:r w:rsidR="00926DD8">
        <w:rPr>
          <w:rFonts w:ascii="Comic Sans MS" w:hAnsi="Comic Sans MS" w:cs="Courier New"/>
          <w:sz w:val="20"/>
          <w:szCs w:val="20"/>
        </w:rPr>
        <w:t>.</w:t>
      </w:r>
    </w:p>
    <w:p w:rsidR="000C64A5" w:rsidRDefault="000C64A5" w:rsidP="00A66303">
      <w:pPr>
        <w:spacing w:before="90" w:after="90"/>
        <w:jc w:val="both"/>
        <w:rPr>
          <w:rFonts w:ascii="Comic Sans MS" w:hAnsi="Comic Sans MS" w:cs="Courier New"/>
          <w:sz w:val="20"/>
          <w:szCs w:val="20"/>
        </w:rPr>
      </w:pPr>
    </w:p>
    <w:p w:rsidR="00643271" w:rsidRPr="007D5C09" w:rsidRDefault="00643271" w:rsidP="00643271">
      <w:pPr>
        <w:spacing w:before="90" w:after="90"/>
        <w:jc w:val="both"/>
        <w:rPr>
          <w:rFonts w:ascii="Comic Sans MS" w:hAnsi="Comic Sans MS" w:cs="Courier New"/>
          <w:sz w:val="20"/>
          <w:szCs w:val="20"/>
        </w:rPr>
      </w:pPr>
      <w:r>
        <w:rPr>
          <w:rFonts w:ascii="Comic Sans MS" w:hAnsi="Comic Sans MS" w:cs="Courier New"/>
          <w:sz w:val="20"/>
          <w:szCs w:val="20"/>
        </w:rPr>
        <w:t>V</w:t>
      </w:r>
      <w:r w:rsidRPr="007D5C09">
        <w:rPr>
          <w:rFonts w:ascii="Comic Sans MS" w:hAnsi="Comic Sans MS" w:cs="Courier New"/>
          <w:sz w:val="20"/>
          <w:szCs w:val="20"/>
        </w:rPr>
        <w:t xml:space="preserve">ous devez proposer une application conviviale et ergonomique permettant à l'utilisateur de faire une ou plusieurs parties du jeu. </w:t>
      </w:r>
      <w:r>
        <w:rPr>
          <w:rFonts w:ascii="Comic Sans MS" w:hAnsi="Comic Sans MS" w:cs="Courier New"/>
          <w:sz w:val="20"/>
          <w:szCs w:val="20"/>
        </w:rPr>
        <w:t xml:space="preserve">N’hésitez pas utiliser des couleurs pour distinguer le </w:t>
      </w:r>
      <w:r w:rsidR="00474468">
        <w:rPr>
          <w:rFonts w:ascii="Comic Sans MS" w:hAnsi="Comic Sans MS" w:cs="Courier New"/>
          <w:sz w:val="20"/>
          <w:szCs w:val="20"/>
        </w:rPr>
        <w:t>PACMAN</w:t>
      </w:r>
      <w:r>
        <w:rPr>
          <w:rFonts w:ascii="Comic Sans MS" w:hAnsi="Comic Sans MS" w:cs="Courier New"/>
          <w:sz w:val="20"/>
          <w:szCs w:val="20"/>
        </w:rPr>
        <w:t xml:space="preserve">, les </w:t>
      </w:r>
      <w:r w:rsidR="00474468">
        <w:rPr>
          <w:rFonts w:ascii="Comic Sans MS" w:hAnsi="Comic Sans MS" w:cs="Courier New"/>
          <w:sz w:val="20"/>
          <w:szCs w:val="20"/>
        </w:rPr>
        <w:t>diamants</w:t>
      </w:r>
      <w:r>
        <w:rPr>
          <w:rFonts w:ascii="Comic Sans MS" w:hAnsi="Comic Sans MS" w:cs="Courier New"/>
          <w:sz w:val="20"/>
          <w:szCs w:val="20"/>
        </w:rPr>
        <w:t>, les murs et les bordures</w:t>
      </w:r>
      <w:r w:rsidR="00474468">
        <w:rPr>
          <w:rFonts w:ascii="Comic Sans MS" w:hAnsi="Comic Sans MS" w:cs="Courier New"/>
          <w:sz w:val="20"/>
          <w:szCs w:val="20"/>
        </w:rPr>
        <w:t>.</w:t>
      </w:r>
    </w:p>
    <w:p w:rsidR="00643271" w:rsidRPr="007D5C09" w:rsidRDefault="00643271" w:rsidP="00A66303">
      <w:pPr>
        <w:spacing w:before="90" w:after="90"/>
        <w:jc w:val="both"/>
        <w:rPr>
          <w:rFonts w:ascii="Comic Sans MS" w:hAnsi="Comic Sans MS" w:cs="Courier New"/>
          <w:sz w:val="20"/>
          <w:szCs w:val="20"/>
        </w:rPr>
      </w:pPr>
    </w:p>
    <w:p w:rsidR="007D5C09" w:rsidRPr="007D5C09" w:rsidRDefault="00972408" w:rsidP="007D5C09">
      <w:pPr>
        <w:shd w:val="clear" w:color="auto" w:fill="C0C0C0"/>
        <w:spacing w:before="90" w:after="90"/>
        <w:jc w:val="both"/>
        <w:rPr>
          <w:rFonts w:ascii="Comic Sans MS" w:hAnsi="Comic Sans MS" w:cs="Courier New"/>
          <w:b/>
          <w:bCs/>
          <w:sz w:val="20"/>
          <w:szCs w:val="20"/>
        </w:rPr>
      </w:pPr>
      <w:r>
        <w:rPr>
          <w:rFonts w:ascii="Comic Sans MS" w:hAnsi="Comic Sans MS" w:cs="Courier New"/>
          <w:b/>
          <w:bCs/>
          <w:sz w:val="20"/>
          <w:szCs w:val="20"/>
        </w:rPr>
        <w:t>Bonus au c</w:t>
      </w:r>
      <w:r w:rsidR="007D5C09" w:rsidRPr="007D5C09">
        <w:rPr>
          <w:rFonts w:ascii="Comic Sans MS" w:hAnsi="Comic Sans MS" w:cs="Courier New"/>
          <w:b/>
          <w:bCs/>
          <w:sz w:val="20"/>
          <w:szCs w:val="20"/>
        </w:rPr>
        <w:t>ahier des charges</w:t>
      </w:r>
      <w:r>
        <w:rPr>
          <w:rFonts w:ascii="Comic Sans MS" w:hAnsi="Comic Sans MS" w:cs="Courier New"/>
          <w:b/>
          <w:bCs/>
          <w:sz w:val="20"/>
          <w:szCs w:val="20"/>
        </w:rPr>
        <w:t xml:space="preserve"> de base</w:t>
      </w:r>
      <w:r w:rsidR="007D5C09" w:rsidRPr="007D5C09">
        <w:rPr>
          <w:rFonts w:ascii="Comic Sans MS" w:hAnsi="Comic Sans MS" w:cs="Courier New"/>
          <w:b/>
          <w:bCs/>
          <w:sz w:val="20"/>
          <w:szCs w:val="20"/>
        </w:rPr>
        <w:t> : personnalisation / extensions possibles</w:t>
      </w:r>
      <w:r w:rsidR="00474468">
        <w:rPr>
          <w:rFonts w:ascii="Comic Sans MS" w:hAnsi="Comic Sans MS" w:cs="Courier New"/>
          <w:b/>
          <w:bCs/>
          <w:sz w:val="20"/>
          <w:szCs w:val="20"/>
        </w:rPr>
        <w:t xml:space="preserve"> pour 4 points.</w:t>
      </w:r>
    </w:p>
    <w:p w:rsidR="007D5C09" w:rsidRDefault="007D5C09" w:rsidP="007D5C09">
      <w:pPr>
        <w:spacing w:before="90" w:after="90"/>
        <w:jc w:val="both"/>
        <w:rPr>
          <w:rFonts w:ascii="Comic Sans MS" w:hAnsi="Comic Sans MS" w:cs="Courier New"/>
          <w:sz w:val="20"/>
          <w:szCs w:val="20"/>
        </w:rPr>
      </w:pPr>
    </w:p>
    <w:p w:rsidR="00643271" w:rsidRPr="007D5C09" w:rsidRDefault="00643271" w:rsidP="007D5C09">
      <w:pPr>
        <w:spacing w:before="90" w:after="90"/>
        <w:jc w:val="both"/>
        <w:rPr>
          <w:rFonts w:ascii="Comic Sans MS" w:hAnsi="Comic Sans MS" w:cs="Courier New"/>
          <w:sz w:val="20"/>
          <w:szCs w:val="20"/>
        </w:rPr>
      </w:pPr>
      <w:r>
        <w:rPr>
          <w:rFonts w:ascii="Comic Sans MS" w:hAnsi="Comic Sans MS" w:cs="Courier New"/>
          <w:sz w:val="20"/>
          <w:szCs w:val="20"/>
        </w:rPr>
        <w:t xml:space="preserve">Au cahier des charges de base, vous ajouterez les extensions possibles suivantes : </w:t>
      </w:r>
    </w:p>
    <w:p w:rsidR="000D0190" w:rsidRDefault="000D0190" w:rsidP="000D0190">
      <w:pPr>
        <w:numPr>
          <w:ilvl w:val="0"/>
          <w:numId w:val="3"/>
        </w:numPr>
        <w:spacing w:before="90" w:after="90"/>
        <w:jc w:val="both"/>
        <w:rPr>
          <w:rFonts w:ascii="Comic Sans MS" w:hAnsi="Comic Sans MS" w:cs="Courier New"/>
          <w:sz w:val="20"/>
          <w:szCs w:val="20"/>
        </w:rPr>
      </w:pPr>
      <w:r>
        <w:rPr>
          <w:rFonts w:ascii="Comic Sans MS" w:hAnsi="Comic Sans MS" w:cs="Courier New"/>
          <w:sz w:val="20"/>
          <w:szCs w:val="20"/>
        </w:rPr>
        <w:t>Des « </w:t>
      </w:r>
      <w:r w:rsidR="00474468">
        <w:rPr>
          <w:rFonts w:ascii="Comic Sans MS" w:hAnsi="Comic Sans MS" w:cs="Courier New"/>
          <w:sz w:val="20"/>
          <w:szCs w:val="20"/>
        </w:rPr>
        <w:t>BONUS/MALUS</w:t>
      </w:r>
      <w:r>
        <w:rPr>
          <w:rFonts w:ascii="Comic Sans MS" w:hAnsi="Comic Sans MS" w:cs="Courier New"/>
          <w:sz w:val="20"/>
          <w:szCs w:val="20"/>
        </w:rPr>
        <w:t> »</w:t>
      </w:r>
      <w:r w:rsidR="00972408">
        <w:rPr>
          <w:rFonts w:ascii="Comic Sans MS" w:hAnsi="Comic Sans MS" w:cs="Courier New"/>
          <w:sz w:val="20"/>
          <w:szCs w:val="20"/>
        </w:rPr>
        <w:t xml:space="preserve"> pour le </w:t>
      </w:r>
      <w:r w:rsidR="00474468">
        <w:rPr>
          <w:rFonts w:ascii="Comic Sans MS" w:hAnsi="Comic Sans MS" w:cs="Courier New"/>
          <w:sz w:val="20"/>
          <w:szCs w:val="20"/>
        </w:rPr>
        <w:t>PACMAN</w:t>
      </w:r>
      <w:r w:rsidR="00972408">
        <w:rPr>
          <w:rFonts w:ascii="Comic Sans MS" w:hAnsi="Comic Sans MS" w:cs="Courier New"/>
          <w:sz w:val="20"/>
          <w:szCs w:val="20"/>
        </w:rPr>
        <w:t xml:space="preserve"> </w:t>
      </w:r>
      <w:r w:rsidR="00474468">
        <w:rPr>
          <w:rFonts w:ascii="Comic Sans MS" w:hAnsi="Comic Sans MS" w:cs="Courier New"/>
          <w:sz w:val="20"/>
          <w:szCs w:val="20"/>
        </w:rPr>
        <w:t>modifiant son comportement ou celui de ses ennemis.</w:t>
      </w:r>
    </w:p>
    <w:p w:rsidR="000D0190" w:rsidRDefault="00972408" w:rsidP="000D0190">
      <w:pPr>
        <w:numPr>
          <w:ilvl w:val="0"/>
          <w:numId w:val="3"/>
        </w:numPr>
        <w:spacing w:before="90" w:after="90"/>
        <w:jc w:val="both"/>
        <w:rPr>
          <w:rFonts w:ascii="Comic Sans MS" w:hAnsi="Comic Sans MS" w:cs="Courier New"/>
          <w:sz w:val="20"/>
          <w:szCs w:val="20"/>
        </w:rPr>
      </w:pPr>
      <w:r>
        <w:rPr>
          <w:rFonts w:ascii="Comic Sans MS" w:hAnsi="Comic Sans MS" w:cs="Courier New"/>
          <w:sz w:val="20"/>
          <w:szCs w:val="20"/>
        </w:rPr>
        <w:t>Plusieurs</w:t>
      </w:r>
      <w:r w:rsidR="000D0190">
        <w:rPr>
          <w:rFonts w:ascii="Comic Sans MS" w:hAnsi="Comic Sans MS" w:cs="Courier New"/>
          <w:sz w:val="20"/>
          <w:szCs w:val="20"/>
        </w:rPr>
        <w:t xml:space="preserve"> types de plateaux</w:t>
      </w:r>
      <w:r w:rsidR="00FE687E">
        <w:rPr>
          <w:rFonts w:ascii="Comic Sans MS" w:hAnsi="Comic Sans MS" w:cs="Courier New"/>
          <w:sz w:val="20"/>
          <w:szCs w:val="20"/>
        </w:rPr>
        <w:t xml:space="preserve"> et des tab</w:t>
      </w:r>
      <w:r w:rsidR="00AE2729">
        <w:rPr>
          <w:rFonts w:ascii="Comic Sans MS" w:hAnsi="Comic Sans MS" w:cs="Courier New"/>
          <w:sz w:val="20"/>
          <w:szCs w:val="20"/>
        </w:rPr>
        <w:t>leaux supplémentaires</w:t>
      </w:r>
      <w:r>
        <w:rPr>
          <w:rFonts w:ascii="Comic Sans MS" w:hAnsi="Comic Sans MS" w:cs="Courier New"/>
          <w:sz w:val="20"/>
          <w:szCs w:val="20"/>
        </w:rPr>
        <w:t xml:space="preserve"> : taille variable, plusieurs </w:t>
      </w:r>
      <w:proofErr w:type="spellStart"/>
      <w:r>
        <w:rPr>
          <w:rFonts w:ascii="Comic Sans MS" w:hAnsi="Comic Sans MS" w:cs="Courier New"/>
          <w:sz w:val="20"/>
          <w:szCs w:val="20"/>
        </w:rPr>
        <w:t>mappings</w:t>
      </w:r>
      <w:proofErr w:type="spellEnd"/>
      <w:r>
        <w:rPr>
          <w:rFonts w:ascii="Comic Sans MS" w:hAnsi="Comic Sans MS" w:cs="Courier New"/>
          <w:sz w:val="20"/>
          <w:szCs w:val="20"/>
        </w:rPr>
        <w:t xml:space="preserve"> (</w:t>
      </w:r>
      <w:r w:rsidR="000D0190">
        <w:rPr>
          <w:rFonts w:ascii="Comic Sans MS" w:hAnsi="Comic Sans MS" w:cs="Courier New"/>
          <w:sz w:val="20"/>
          <w:szCs w:val="20"/>
        </w:rPr>
        <w:t>murs</w:t>
      </w:r>
      <w:r>
        <w:rPr>
          <w:rFonts w:ascii="Comic Sans MS" w:hAnsi="Comic Sans MS" w:cs="Courier New"/>
          <w:sz w:val="20"/>
          <w:szCs w:val="20"/>
        </w:rPr>
        <w:t>)…</w:t>
      </w:r>
    </w:p>
    <w:p w:rsidR="00D30829" w:rsidRPr="007D5C09" w:rsidRDefault="00D30829">
      <w:pPr>
        <w:numPr>
          <w:ilvl w:val="0"/>
          <w:numId w:val="3"/>
        </w:numPr>
        <w:spacing w:before="90" w:after="90"/>
        <w:jc w:val="both"/>
        <w:rPr>
          <w:rFonts w:ascii="Comic Sans MS" w:hAnsi="Comic Sans MS" w:cs="Courier New"/>
          <w:sz w:val="20"/>
          <w:szCs w:val="20"/>
        </w:rPr>
      </w:pPr>
      <w:r w:rsidRPr="007D5C09">
        <w:rPr>
          <w:rFonts w:ascii="Comic Sans MS" w:hAnsi="Comic Sans MS" w:cs="Courier New"/>
          <w:sz w:val="20"/>
          <w:szCs w:val="20"/>
        </w:rPr>
        <w:t>Un chronomètre</w:t>
      </w:r>
      <w:r w:rsidR="000C64A5">
        <w:rPr>
          <w:rFonts w:ascii="Comic Sans MS" w:hAnsi="Comic Sans MS" w:cs="Courier New"/>
          <w:sz w:val="20"/>
          <w:szCs w:val="20"/>
        </w:rPr>
        <w:t xml:space="preserve"> </w:t>
      </w:r>
      <w:r w:rsidR="00972408">
        <w:rPr>
          <w:rFonts w:ascii="Comic Sans MS" w:hAnsi="Comic Sans MS" w:cs="Courier New"/>
          <w:sz w:val="20"/>
          <w:szCs w:val="20"/>
        </w:rPr>
        <w:t>pouvant</w:t>
      </w:r>
      <w:r w:rsidR="000C64A5">
        <w:rPr>
          <w:rFonts w:ascii="Comic Sans MS" w:hAnsi="Comic Sans MS" w:cs="Courier New"/>
          <w:sz w:val="20"/>
          <w:szCs w:val="20"/>
        </w:rPr>
        <w:t xml:space="preserve"> limiter la durée de la partie</w:t>
      </w:r>
    </w:p>
    <w:p w:rsidR="00D30829" w:rsidRDefault="00093E60">
      <w:pPr>
        <w:numPr>
          <w:ilvl w:val="0"/>
          <w:numId w:val="3"/>
        </w:numPr>
        <w:spacing w:before="90" w:after="90"/>
        <w:jc w:val="both"/>
        <w:rPr>
          <w:rFonts w:ascii="Comic Sans MS" w:hAnsi="Comic Sans MS" w:cs="Courier New"/>
          <w:sz w:val="20"/>
          <w:szCs w:val="20"/>
        </w:rPr>
      </w:pPr>
      <w:r>
        <w:rPr>
          <w:rFonts w:ascii="Comic Sans MS" w:hAnsi="Comic Sans MS" w:cs="Courier New"/>
          <w:sz w:val="20"/>
          <w:szCs w:val="20"/>
        </w:rPr>
        <w:t>Toutes a</w:t>
      </w:r>
      <w:r w:rsidR="00206FED">
        <w:rPr>
          <w:rFonts w:ascii="Comic Sans MS" w:hAnsi="Comic Sans MS" w:cs="Courier New"/>
          <w:sz w:val="20"/>
          <w:szCs w:val="20"/>
        </w:rPr>
        <w:t xml:space="preserve">utres </w:t>
      </w:r>
      <w:r w:rsidR="00D30829" w:rsidRPr="007D5C09">
        <w:rPr>
          <w:rFonts w:ascii="Comic Sans MS" w:hAnsi="Comic Sans MS" w:cs="Courier New"/>
          <w:sz w:val="20"/>
          <w:szCs w:val="20"/>
        </w:rPr>
        <w:t xml:space="preserve">variantes </w:t>
      </w:r>
      <w:r w:rsidR="00474468">
        <w:rPr>
          <w:rFonts w:ascii="Comic Sans MS" w:hAnsi="Comic Sans MS" w:cs="Courier New"/>
          <w:sz w:val="20"/>
          <w:szCs w:val="20"/>
        </w:rPr>
        <w:t>issues de votre imagination rendant le jeu plus intéressant</w:t>
      </w:r>
      <w:r w:rsidR="00D30829" w:rsidRPr="007D5C09">
        <w:rPr>
          <w:rFonts w:ascii="Comic Sans MS" w:hAnsi="Comic Sans MS" w:cs="Courier New"/>
          <w:sz w:val="20"/>
          <w:szCs w:val="20"/>
        </w:rPr>
        <w:t>…</w:t>
      </w:r>
    </w:p>
    <w:p w:rsidR="004401C0" w:rsidRDefault="004401C0">
      <w:pPr>
        <w:numPr>
          <w:ilvl w:val="0"/>
          <w:numId w:val="3"/>
        </w:numPr>
        <w:spacing w:before="90" w:after="90"/>
        <w:jc w:val="both"/>
        <w:rPr>
          <w:rFonts w:ascii="Comic Sans MS" w:hAnsi="Comic Sans MS" w:cs="Courier New"/>
          <w:sz w:val="20"/>
          <w:szCs w:val="20"/>
        </w:rPr>
      </w:pPr>
      <w:r>
        <w:rPr>
          <w:rFonts w:ascii="Comic Sans MS" w:hAnsi="Comic Sans MS" w:cs="Courier New"/>
          <w:sz w:val="20"/>
          <w:szCs w:val="20"/>
        </w:rPr>
        <w:t>Un mode graphique, du son…</w:t>
      </w:r>
    </w:p>
    <w:p w:rsidR="00D30829" w:rsidRPr="007D5C09" w:rsidRDefault="00D30829">
      <w:pPr>
        <w:spacing w:before="90" w:after="90"/>
        <w:jc w:val="both"/>
        <w:rPr>
          <w:sz w:val="20"/>
          <w:szCs w:val="20"/>
        </w:rPr>
      </w:pPr>
    </w:p>
    <w:p w:rsidR="00D30829" w:rsidRPr="007D5C09" w:rsidRDefault="00D30829">
      <w:pPr>
        <w:shd w:val="clear" w:color="auto" w:fill="C0C0C0"/>
        <w:spacing w:before="90" w:after="90"/>
        <w:jc w:val="both"/>
        <w:rPr>
          <w:rFonts w:ascii="Comic Sans MS" w:hAnsi="Comic Sans MS" w:cs="Courier New"/>
          <w:b/>
          <w:bCs/>
          <w:sz w:val="20"/>
          <w:szCs w:val="20"/>
        </w:rPr>
      </w:pPr>
      <w:r w:rsidRPr="007D5C09">
        <w:rPr>
          <w:rFonts w:ascii="Comic Sans MS" w:hAnsi="Comic Sans MS" w:cs="Courier New"/>
          <w:b/>
          <w:bCs/>
          <w:sz w:val="20"/>
          <w:szCs w:val="20"/>
        </w:rPr>
        <w:t>Contraintes matérielles et logicielles</w:t>
      </w:r>
    </w:p>
    <w:p w:rsidR="002006E7" w:rsidRPr="007D5C09" w:rsidRDefault="002006E7">
      <w:pPr>
        <w:rPr>
          <w:rFonts w:ascii="Comic Sans MS" w:hAnsi="Comic Sans MS" w:cs="Courier New"/>
          <w:bCs/>
          <w:sz w:val="20"/>
          <w:szCs w:val="20"/>
        </w:rPr>
      </w:pPr>
    </w:p>
    <w:p w:rsidR="00CF3FE5" w:rsidRDefault="00D30829">
      <w:pPr>
        <w:rPr>
          <w:rFonts w:ascii="Comic Sans MS" w:hAnsi="Comic Sans MS" w:cs="Courier New"/>
          <w:bCs/>
          <w:sz w:val="20"/>
          <w:szCs w:val="20"/>
        </w:rPr>
      </w:pPr>
      <w:r w:rsidRPr="007D5C09">
        <w:rPr>
          <w:rFonts w:ascii="Comic Sans MS" w:hAnsi="Comic Sans MS" w:cs="Courier New"/>
          <w:bCs/>
          <w:sz w:val="20"/>
          <w:szCs w:val="20"/>
        </w:rPr>
        <w:t>Langage C</w:t>
      </w:r>
      <w:r w:rsidR="00CF3FE5" w:rsidRPr="007D5C09">
        <w:rPr>
          <w:rFonts w:ascii="Comic Sans MS" w:hAnsi="Comic Sans MS" w:cs="Courier New"/>
          <w:bCs/>
          <w:sz w:val="20"/>
          <w:szCs w:val="20"/>
        </w:rPr>
        <w:t xml:space="preserve"> sur CodeBlocks</w:t>
      </w:r>
      <w:r w:rsidR="004401C0">
        <w:rPr>
          <w:rFonts w:ascii="Comic Sans MS" w:hAnsi="Comic Sans MS" w:cs="Courier New"/>
          <w:bCs/>
          <w:sz w:val="20"/>
          <w:szCs w:val="20"/>
        </w:rPr>
        <w:t xml:space="preserve"> ou équivalent,</w:t>
      </w:r>
      <w:r w:rsidR="00CF3FE5" w:rsidRPr="007D5C09">
        <w:rPr>
          <w:rFonts w:ascii="Comic Sans MS" w:hAnsi="Comic Sans MS" w:cs="Courier New"/>
          <w:bCs/>
          <w:sz w:val="20"/>
          <w:szCs w:val="20"/>
        </w:rPr>
        <w:t xml:space="preserve"> en mode console</w:t>
      </w:r>
      <w:r w:rsidR="004401C0">
        <w:rPr>
          <w:rFonts w:ascii="Comic Sans MS" w:hAnsi="Comic Sans MS" w:cs="Courier New"/>
          <w:bCs/>
          <w:sz w:val="20"/>
          <w:szCs w:val="20"/>
        </w:rPr>
        <w:t xml:space="preserve"> avant de se lancer sur le mode graphique</w:t>
      </w:r>
      <w:r w:rsidR="00CF3FE5" w:rsidRPr="007D5C09">
        <w:rPr>
          <w:rFonts w:ascii="Comic Sans MS" w:hAnsi="Comic Sans MS" w:cs="Courier New"/>
          <w:bCs/>
          <w:sz w:val="20"/>
          <w:szCs w:val="20"/>
        </w:rPr>
        <w:t xml:space="preserve">. </w:t>
      </w:r>
    </w:p>
    <w:p w:rsidR="00D30829" w:rsidRPr="00467778" w:rsidRDefault="00467778">
      <w:pPr>
        <w:rPr>
          <w:rFonts w:ascii="Comic Sans MS" w:hAnsi="Comic Sans MS" w:cs="Courier New"/>
          <w:bCs/>
          <w:color w:val="FF0000"/>
          <w:sz w:val="20"/>
          <w:szCs w:val="20"/>
        </w:rPr>
      </w:pPr>
      <w:r w:rsidRPr="00467778">
        <w:rPr>
          <w:rFonts w:ascii="Comic Sans MS" w:hAnsi="Comic Sans MS" w:cs="Courier New"/>
          <w:bCs/>
          <w:color w:val="FF0000"/>
          <w:sz w:val="20"/>
          <w:szCs w:val="20"/>
        </w:rPr>
        <w:t xml:space="preserve">A des fins pédagogiques, le serpent </w:t>
      </w:r>
      <w:r w:rsidR="004401C0">
        <w:rPr>
          <w:rFonts w:ascii="Comic Sans MS" w:hAnsi="Comic Sans MS" w:cs="Courier New"/>
          <w:bCs/>
          <w:color w:val="FF0000"/>
          <w:sz w:val="20"/>
          <w:szCs w:val="20"/>
        </w:rPr>
        <w:t xml:space="preserve">pourra être </w:t>
      </w:r>
      <w:r w:rsidRPr="00467778">
        <w:rPr>
          <w:rFonts w:ascii="Comic Sans MS" w:hAnsi="Comic Sans MS" w:cs="Courier New"/>
          <w:bCs/>
          <w:color w:val="FF0000"/>
          <w:sz w:val="20"/>
          <w:szCs w:val="20"/>
        </w:rPr>
        <w:t>représenté en mémoire par une liste chaînée (de même longueur que celle du serpent).</w:t>
      </w:r>
    </w:p>
    <w:p w:rsidR="00467778" w:rsidRPr="007D5C09" w:rsidRDefault="00467778">
      <w:pPr>
        <w:rPr>
          <w:rFonts w:ascii="Comic Sans MS" w:hAnsi="Comic Sans MS" w:cs="Courier New"/>
          <w:bCs/>
          <w:sz w:val="20"/>
          <w:szCs w:val="20"/>
        </w:rPr>
      </w:pPr>
    </w:p>
    <w:p w:rsidR="00D30829" w:rsidRPr="007D5C09" w:rsidRDefault="00D30829">
      <w:pPr>
        <w:shd w:val="clear" w:color="auto" w:fill="C0C0C0"/>
        <w:spacing w:before="90" w:after="90"/>
        <w:jc w:val="both"/>
        <w:rPr>
          <w:rFonts w:ascii="Comic Sans MS" w:hAnsi="Comic Sans MS" w:cs="Courier New"/>
          <w:b/>
          <w:sz w:val="20"/>
          <w:szCs w:val="20"/>
        </w:rPr>
      </w:pPr>
      <w:r w:rsidRPr="007D5C09">
        <w:rPr>
          <w:rFonts w:ascii="Comic Sans MS" w:hAnsi="Comic Sans MS" w:cs="Courier New"/>
          <w:b/>
          <w:sz w:val="20"/>
          <w:szCs w:val="20"/>
        </w:rPr>
        <w:t>Planning et répartition</w:t>
      </w:r>
    </w:p>
    <w:p w:rsidR="002006E7" w:rsidRPr="007D5C09" w:rsidRDefault="002006E7">
      <w:pPr>
        <w:rPr>
          <w:rFonts w:ascii="Comic Sans MS" w:hAnsi="Comic Sans MS" w:cs="Courier New"/>
          <w:b/>
          <w:sz w:val="20"/>
          <w:szCs w:val="20"/>
          <w:u w:val="single"/>
        </w:rPr>
      </w:pPr>
    </w:p>
    <w:p w:rsidR="00D30829" w:rsidRPr="007D5C09" w:rsidRDefault="00D30829">
      <w:pPr>
        <w:rPr>
          <w:rFonts w:ascii="Comic Sans MS" w:hAnsi="Comic Sans MS" w:cs="Courier New"/>
          <w:b/>
          <w:sz w:val="20"/>
          <w:szCs w:val="20"/>
        </w:rPr>
      </w:pPr>
      <w:r w:rsidRPr="007D5C09">
        <w:rPr>
          <w:rFonts w:ascii="Comic Sans MS" w:hAnsi="Comic Sans MS" w:cs="Courier New"/>
          <w:b/>
          <w:sz w:val="20"/>
          <w:szCs w:val="20"/>
          <w:u w:val="single"/>
        </w:rPr>
        <w:t>Date de réalisation du projet</w:t>
      </w:r>
      <w:r w:rsidRPr="007D5C09">
        <w:rPr>
          <w:rFonts w:ascii="Comic Sans MS" w:hAnsi="Comic Sans MS" w:cs="Courier New"/>
          <w:b/>
          <w:sz w:val="20"/>
          <w:szCs w:val="20"/>
        </w:rPr>
        <w:t xml:space="preserve"> : </w:t>
      </w:r>
      <w:r w:rsidRPr="00995305">
        <w:rPr>
          <w:rFonts w:ascii="Comic Sans MS" w:hAnsi="Comic Sans MS" w:cs="Courier New"/>
          <w:b/>
          <w:sz w:val="20"/>
          <w:szCs w:val="20"/>
          <w:highlight w:val="red"/>
        </w:rPr>
        <w:t xml:space="preserve">de la semaine du </w:t>
      </w:r>
      <w:r w:rsidR="004401C0">
        <w:rPr>
          <w:rFonts w:ascii="Comic Sans MS" w:hAnsi="Comic Sans MS" w:cs="Courier New"/>
          <w:b/>
          <w:sz w:val="20"/>
          <w:szCs w:val="20"/>
          <w:highlight w:val="red"/>
        </w:rPr>
        <w:t>22</w:t>
      </w:r>
      <w:r w:rsidRPr="00995305">
        <w:rPr>
          <w:rFonts w:ascii="Comic Sans MS" w:hAnsi="Comic Sans MS" w:cs="Courier New"/>
          <w:b/>
          <w:sz w:val="20"/>
          <w:szCs w:val="20"/>
          <w:highlight w:val="red"/>
        </w:rPr>
        <w:t xml:space="preserve"> </w:t>
      </w:r>
      <w:r w:rsidR="00872008" w:rsidRPr="00995305">
        <w:rPr>
          <w:rFonts w:ascii="Comic Sans MS" w:hAnsi="Comic Sans MS" w:cs="Courier New"/>
          <w:b/>
          <w:sz w:val="20"/>
          <w:szCs w:val="20"/>
          <w:highlight w:val="red"/>
        </w:rPr>
        <w:t>octobre</w:t>
      </w:r>
      <w:r w:rsidRPr="00995305">
        <w:rPr>
          <w:rFonts w:ascii="Comic Sans MS" w:hAnsi="Comic Sans MS" w:cs="Courier New"/>
          <w:b/>
          <w:sz w:val="20"/>
          <w:szCs w:val="20"/>
          <w:highlight w:val="red"/>
        </w:rPr>
        <w:t xml:space="preserve"> à celle du </w:t>
      </w:r>
      <w:r w:rsidR="004401C0">
        <w:rPr>
          <w:rFonts w:ascii="Comic Sans MS" w:hAnsi="Comic Sans MS" w:cs="Courier New"/>
          <w:b/>
          <w:sz w:val="20"/>
          <w:szCs w:val="20"/>
          <w:highlight w:val="red"/>
        </w:rPr>
        <w:t>12</w:t>
      </w:r>
      <w:r w:rsidRPr="00995305">
        <w:rPr>
          <w:rFonts w:ascii="Comic Sans MS" w:hAnsi="Comic Sans MS" w:cs="Courier New"/>
          <w:b/>
          <w:sz w:val="20"/>
          <w:szCs w:val="20"/>
          <w:highlight w:val="red"/>
        </w:rPr>
        <w:t xml:space="preserve"> novembre 2010</w:t>
      </w:r>
    </w:p>
    <w:p w:rsidR="00D30829" w:rsidRPr="007D5C09" w:rsidRDefault="00D30829">
      <w:pPr>
        <w:rPr>
          <w:rFonts w:ascii="Comic Sans MS" w:hAnsi="Comic Sans MS" w:cs="Courier New"/>
          <w:b/>
          <w:sz w:val="20"/>
          <w:szCs w:val="20"/>
        </w:rPr>
      </w:pPr>
    </w:p>
    <w:p w:rsidR="00D30829" w:rsidRPr="007D5C09" w:rsidRDefault="00D30829">
      <w:pPr>
        <w:rPr>
          <w:rFonts w:ascii="Comic Sans MS" w:hAnsi="Comic Sans MS" w:cs="Courier New"/>
          <w:sz w:val="20"/>
          <w:szCs w:val="20"/>
        </w:rPr>
      </w:pPr>
      <w:r w:rsidRPr="007D5C09">
        <w:rPr>
          <w:rFonts w:ascii="Comic Sans MS" w:hAnsi="Comic Sans MS" w:cs="Courier New"/>
          <w:b/>
          <w:sz w:val="20"/>
          <w:szCs w:val="20"/>
          <w:u w:val="single"/>
        </w:rPr>
        <w:t>Équipes</w:t>
      </w:r>
      <w:r w:rsidRPr="007D5C09">
        <w:rPr>
          <w:rFonts w:ascii="Comic Sans MS" w:hAnsi="Comic Sans MS" w:cs="Courier New"/>
          <w:sz w:val="20"/>
          <w:szCs w:val="20"/>
        </w:rPr>
        <w:t> </w:t>
      </w:r>
      <w:r w:rsidR="00995305">
        <w:rPr>
          <w:rFonts w:ascii="Comic Sans MS" w:hAnsi="Comic Sans MS" w:cs="Courier New"/>
          <w:sz w:val="20"/>
          <w:szCs w:val="20"/>
        </w:rPr>
        <w:t xml:space="preserve">: </w:t>
      </w:r>
      <w:r w:rsidR="00995305" w:rsidRPr="00151C8E">
        <w:rPr>
          <w:rFonts w:ascii="Comic Sans MS" w:hAnsi="Comic Sans MS" w:cs="Courier New"/>
          <w:color w:val="FF0000"/>
          <w:sz w:val="20"/>
          <w:szCs w:val="20"/>
          <w:highlight w:val="yellow"/>
        </w:rPr>
        <w:t>2</w:t>
      </w:r>
      <w:r w:rsidR="004401C0">
        <w:rPr>
          <w:rFonts w:ascii="Comic Sans MS" w:hAnsi="Comic Sans MS" w:cs="Courier New"/>
          <w:color w:val="FF0000"/>
          <w:sz w:val="20"/>
          <w:szCs w:val="20"/>
          <w:highlight w:val="yellow"/>
        </w:rPr>
        <w:t xml:space="preserve"> ou 3</w:t>
      </w:r>
      <w:r w:rsidR="00995305">
        <w:rPr>
          <w:rFonts w:ascii="Comic Sans MS" w:hAnsi="Comic Sans MS" w:cs="Courier New"/>
          <w:sz w:val="20"/>
          <w:szCs w:val="20"/>
        </w:rPr>
        <w:t xml:space="preserve"> étudiants maximum d’</w:t>
      </w:r>
      <w:r w:rsidRPr="007D5C09">
        <w:rPr>
          <w:rFonts w:ascii="Comic Sans MS" w:hAnsi="Comic Sans MS" w:cs="Courier New"/>
          <w:sz w:val="20"/>
          <w:szCs w:val="20"/>
        </w:rPr>
        <w:t>un même groupe de TD-TP.</w:t>
      </w:r>
      <w:r w:rsidR="004401C0">
        <w:rPr>
          <w:rFonts w:ascii="Comic Sans MS" w:hAnsi="Comic Sans MS" w:cs="Courier New"/>
          <w:sz w:val="20"/>
          <w:szCs w:val="20"/>
        </w:rPr>
        <w:t xml:space="preserve"> Pas d’étudiant seul.</w:t>
      </w:r>
    </w:p>
    <w:p w:rsidR="00D30829" w:rsidRPr="007D5C09" w:rsidRDefault="00D30829">
      <w:pPr>
        <w:rPr>
          <w:rFonts w:ascii="Comic Sans MS" w:hAnsi="Comic Sans MS" w:cs="Courier New"/>
          <w:b/>
          <w:bCs/>
          <w:sz w:val="20"/>
          <w:szCs w:val="20"/>
        </w:rPr>
      </w:pPr>
    </w:p>
    <w:p w:rsidR="00D30829" w:rsidRPr="007D5C09" w:rsidRDefault="00D30829">
      <w:pPr>
        <w:rPr>
          <w:rFonts w:ascii="Comic Sans MS" w:hAnsi="Comic Sans MS" w:cs="Courier New"/>
          <w:b/>
          <w:sz w:val="20"/>
          <w:szCs w:val="20"/>
        </w:rPr>
      </w:pPr>
      <w:r w:rsidRPr="007D5C09">
        <w:rPr>
          <w:rFonts w:ascii="Comic Sans MS" w:hAnsi="Comic Sans MS" w:cs="Courier New"/>
          <w:b/>
          <w:sz w:val="20"/>
          <w:szCs w:val="20"/>
          <w:u w:val="single"/>
        </w:rPr>
        <w:t>Date de soutenance</w:t>
      </w:r>
      <w:r w:rsidR="00426165" w:rsidRPr="007D5C09">
        <w:rPr>
          <w:rFonts w:ascii="Comic Sans MS" w:hAnsi="Comic Sans MS" w:cs="Courier New"/>
          <w:b/>
          <w:sz w:val="20"/>
          <w:szCs w:val="20"/>
        </w:rPr>
        <w:t xml:space="preserve"> : </w:t>
      </w:r>
      <w:r w:rsidR="00426165" w:rsidRPr="00995305">
        <w:rPr>
          <w:rFonts w:ascii="Comic Sans MS" w:hAnsi="Comic Sans MS" w:cs="Courier New"/>
          <w:b/>
          <w:sz w:val="20"/>
          <w:szCs w:val="20"/>
          <w:highlight w:val="red"/>
        </w:rPr>
        <w:t xml:space="preserve">semaine du </w:t>
      </w:r>
      <w:r w:rsidR="004401C0">
        <w:rPr>
          <w:rFonts w:ascii="Comic Sans MS" w:hAnsi="Comic Sans MS" w:cs="Courier New"/>
          <w:b/>
          <w:sz w:val="20"/>
          <w:szCs w:val="20"/>
          <w:highlight w:val="red"/>
        </w:rPr>
        <w:t>19</w:t>
      </w:r>
      <w:r w:rsidR="00426165" w:rsidRPr="00995305">
        <w:rPr>
          <w:rFonts w:ascii="Comic Sans MS" w:hAnsi="Comic Sans MS" w:cs="Courier New"/>
          <w:b/>
          <w:sz w:val="20"/>
          <w:szCs w:val="20"/>
          <w:highlight w:val="red"/>
        </w:rPr>
        <w:t xml:space="preserve"> novembre</w:t>
      </w:r>
      <w:r w:rsidRPr="007D5C09">
        <w:rPr>
          <w:rFonts w:ascii="Comic Sans MS" w:hAnsi="Comic Sans MS" w:cs="Courier New"/>
          <w:b/>
          <w:sz w:val="20"/>
          <w:szCs w:val="20"/>
        </w:rPr>
        <w:t xml:space="preserve"> </w:t>
      </w:r>
    </w:p>
    <w:p w:rsidR="00D30829" w:rsidRPr="007D5C09" w:rsidRDefault="00D30829">
      <w:pPr>
        <w:rPr>
          <w:rFonts w:ascii="Comic Sans MS" w:hAnsi="Comic Sans MS" w:cs="Courier New"/>
          <w:b/>
          <w:sz w:val="20"/>
          <w:szCs w:val="20"/>
        </w:rPr>
      </w:pPr>
    </w:p>
    <w:p w:rsidR="004E57BD" w:rsidRDefault="00864DDB" w:rsidP="00156BDB">
      <w:pPr>
        <w:tabs>
          <w:tab w:val="left" w:pos="1701"/>
        </w:tabs>
        <w:spacing w:after="120"/>
        <w:rPr>
          <w:rFonts w:ascii="Comic Sans MS" w:hAnsi="Comic Sans MS" w:cs="Courier New"/>
          <w:bCs/>
          <w:sz w:val="20"/>
          <w:szCs w:val="20"/>
        </w:rPr>
      </w:pPr>
      <w:r w:rsidRPr="007D5C09">
        <w:rPr>
          <w:rFonts w:ascii="Comic Sans MS" w:hAnsi="Comic Sans MS" w:cs="Courier New"/>
          <w:b/>
          <w:bCs/>
          <w:sz w:val="20"/>
          <w:szCs w:val="20"/>
          <w:u w:val="single"/>
        </w:rPr>
        <w:t>Par équipe, à</w:t>
      </w:r>
      <w:r w:rsidR="0040030F" w:rsidRPr="007D5C09">
        <w:rPr>
          <w:rFonts w:ascii="Comic Sans MS" w:hAnsi="Comic Sans MS" w:cs="Courier New"/>
          <w:b/>
          <w:bCs/>
          <w:sz w:val="20"/>
          <w:szCs w:val="20"/>
          <w:u w:val="single"/>
        </w:rPr>
        <w:t xml:space="preserve"> déposer</w:t>
      </w:r>
      <w:r w:rsidR="00D30829" w:rsidRPr="007D5C09">
        <w:rPr>
          <w:rFonts w:ascii="Comic Sans MS" w:hAnsi="Comic Sans MS" w:cs="Courier New"/>
          <w:b/>
          <w:bCs/>
          <w:sz w:val="20"/>
          <w:szCs w:val="20"/>
          <w:u w:val="single"/>
        </w:rPr>
        <w:t xml:space="preserve"> sur campus</w:t>
      </w:r>
      <w:r w:rsidR="0040030F" w:rsidRPr="007D5C09">
        <w:rPr>
          <w:rFonts w:ascii="Comic Sans MS" w:hAnsi="Comic Sans MS" w:cs="Courier New"/>
          <w:bCs/>
          <w:sz w:val="20"/>
          <w:szCs w:val="20"/>
        </w:rPr>
        <w:t> :</w:t>
      </w:r>
      <w:r w:rsidR="00D30829" w:rsidRPr="007D5C09">
        <w:rPr>
          <w:rFonts w:ascii="Comic Sans MS" w:hAnsi="Comic Sans MS" w:cs="Courier New"/>
          <w:bCs/>
          <w:sz w:val="20"/>
          <w:szCs w:val="20"/>
        </w:rPr>
        <w:t xml:space="preserve"> </w:t>
      </w:r>
      <w:r w:rsidRPr="007D5C09">
        <w:rPr>
          <w:rFonts w:ascii="Comic Sans MS" w:hAnsi="Comic Sans MS" w:cs="Courier New"/>
          <w:bCs/>
          <w:sz w:val="20"/>
          <w:szCs w:val="20"/>
        </w:rPr>
        <w:t xml:space="preserve">Dans la page </w:t>
      </w:r>
      <w:hyperlink r:id="rId11" w:history="1">
        <w:r w:rsidR="00643271" w:rsidRPr="00151C8E">
          <w:rPr>
            <w:rStyle w:val="Lienhypertexte"/>
            <w:rFonts w:ascii="Comic Sans MS" w:hAnsi="Comic Sans MS" w:cs="Courier New"/>
            <w:bCs/>
            <w:color w:val="FF0000"/>
            <w:sz w:val="20"/>
            <w:szCs w:val="20"/>
            <w:highlight w:val="yellow"/>
          </w:rPr>
          <w:t>http://camp</w:t>
        </w:r>
        <w:r w:rsidR="00467778" w:rsidRPr="00151C8E">
          <w:rPr>
            <w:rStyle w:val="Lienhypertexte"/>
            <w:rFonts w:ascii="Comic Sans MS" w:hAnsi="Comic Sans MS" w:cs="Courier New"/>
            <w:bCs/>
            <w:color w:val="FF0000"/>
            <w:sz w:val="20"/>
            <w:szCs w:val="20"/>
            <w:highlight w:val="yellow"/>
          </w:rPr>
          <w:t>us.ece.fr/course/view.php?id=172</w:t>
        </w:r>
      </w:hyperlink>
      <w:r w:rsidR="00643271" w:rsidRPr="00151C8E">
        <w:rPr>
          <w:rFonts w:ascii="Comic Sans MS" w:hAnsi="Comic Sans MS" w:cs="Courier New"/>
          <w:bCs/>
          <w:sz w:val="20"/>
          <w:szCs w:val="20"/>
          <w:highlight w:val="yellow"/>
        </w:rPr>
        <w:t>,</w:t>
      </w:r>
      <w:r w:rsidR="00643271">
        <w:rPr>
          <w:rFonts w:ascii="Comic Sans MS" w:hAnsi="Comic Sans MS" w:cs="Courier New"/>
          <w:bCs/>
          <w:sz w:val="20"/>
          <w:szCs w:val="20"/>
        </w:rPr>
        <w:t xml:space="preserve"> </w:t>
      </w:r>
    </w:p>
    <w:p w:rsidR="002006E7" w:rsidRPr="007D5C09" w:rsidRDefault="002006E7" w:rsidP="002006E7">
      <w:pPr>
        <w:ind w:left="720"/>
        <w:rPr>
          <w:rFonts w:ascii="Comic Sans MS" w:hAnsi="Comic Sans MS" w:cs="Courier New"/>
          <w:bCs/>
          <w:sz w:val="20"/>
          <w:szCs w:val="20"/>
        </w:rPr>
      </w:pPr>
    </w:p>
    <w:p w:rsidR="00D30829" w:rsidRPr="007D5C09" w:rsidRDefault="00007F54" w:rsidP="0061786B">
      <w:pPr>
        <w:numPr>
          <w:ilvl w:val="0"/>
          <w:numId w:val="7"/>
        </w:numPr>
        <w:ind w:left="708"/>
        <w:rPr>
          <w:rFonts w:ascii="Comic Sans MS" w:hAnsi="Comic Sans MS" w:cs="Courier New"/>
          <w:bCs/>
          <w:sz w:val="20"/>
          <w:szCs w:val="20"/>
        </w:rPr>
      </w:pPr>
      <w:r w:rsidRPr="007D5C09">
        <w:rPr>
          <w:rFonts w:ascii="Comic Sans MS" w:hAnsi="Comic Sans MS" w:cs="Courier New"/>
          <w:bCs/>
          <w:sz w:val="20"/>
          <w:szCs w:val="20"/>
        </w:rPr>
        <w:t xml:space="preserve">Votre code </w:t>
      </w:r>
      <w:r w:rsidRPr="00151C8E">
        <w:rPr>
          <w:rFonts w:ascii="Comic Sans MS" w:hAnsi="Comic Sans MS" w:cs="Courier New"/>
          <w:b/>
          <w:bCs/>
          <w:sz w:val="20"/>
          <w:szCs w:val="20"/>
          <w:highlight w:val="red"/>
          <w:u w:val="single"/>
        </w:rPr>
        <w:t xml:space="preserve">le </w:t>
      </w:r>
      <w:r w:rsidR="00D17285">
        <w:rPr>
          <w:rFonts w:ascii="Comic Sans MS" w:hAnsi="Comic Sans MS" w:cs="Courier New"/>
          <w:b/>
          <w:bCs/>
          <w:sz w:val="20"/>
          <w:szCs w:val="20"/>
          <w:highlight w:val="red"/>
          <w:u w:val="single"/>
        </w:rPr>
        <w:t xml:space="preserve">vendredi 16 </w:t>
      </w:r>
      <w:r w:rsidRPr="00151C8E">
        <w:rPr>
          <w:rFonts w:ascii="Comic Sans MS" w:hAnsi="Comic Sans MS" w:cs="Courier New"/>
          <w:b/>
          <w:bCs/>
          <w:sz w:val="20"/>
          <w:szCs w:val="20"/>
          <w:highlight w:val="red"/>
          <w:u w:val="single"/>
        </w:rPr>
        <w:t>novembre 8 heures dernier délai</w:t>
      </w:r>
      <w:r w:rsidRPr="007D5C09">
        <w:rPr>
          <w:rFonts w:ascii="Comic Sans MS" w:hAnsi="Comic Sans MS" w:cs="Courier New"/>
          <w:bCs/>
          <w:sz w:val="20"/>
          <w:szCs w:val="20"/>
        </w:rPr>
        <w:t xml:space="preserve"> </w:t>
      </w:r>
      <w:r w:rsidR="002006E7" w:rsidRPr="007D5C09">
        <w:rPr>
          <w:rFonts w:ascii="Comic Sans MS" w:hAnsi="Comic Sans MS" w:cs="Courier New"/>
          <w:bCs/>
          <w:sz w:val="20"/>
          <w:szCs w:val="20"/>
        </w:rPr>
        <w:t xml:space="preserve">dans </w:t>
      </w:r>
      <w:r w:rsidR="00D30829" w:rsidRPr="007D5C09">
        <w:rPr>
          <w:rFonts w:ascii="Comic Sans MS" w:hAnsi="Comic Sans MS" w:cs="Courier New"/>
          <w:bCs/>
          <w:sz w:val="20"/>
          <w:szCs w:val="20"/>
        </w:rPr>
        <w:t xml:space="preserve">un fichier zip </w:t>
      </w:r>
      <w:r w:rsidRPr="007D5C09">
        <w:rPr>
          <w:rFonts w:ascii="Comic Sans MS" w:hAnsi="Comic Sans MS" w:cs="Courier New"/>
          <w:bCs/>
          <w:sz w:val="20"/>
          <w:szCs w:val="20"/>
        </w:rPr>
        <w:t>en respect des consignes spécifiées sur campus.</w:t>
      </w:r>
    </w:p>
    <w:sectPr w:rsidR="00D30829" w:rsidRPr="007D5C09">
      <w:headerReference w:type="even" r:id="rId12"/>
      <w:headerReference w:type="default" r:id="rId13"/>
      <w:footerReference w:type="default" r:id="rId14"/>
      <w:headerReference w:type="first" r:id="rId15"/>
      <w:pgSz w:w="11906" w:h="16838"/>
      <w:pgMar w:top="1417" w:right="1417" w:bottom="1417"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6C1" w:rsidRDefault="00CA26C1">
      <w:r>
        <w:separator/>
      </w:r>
    </w:p>
  </w:endnote>
  <w:endnote w:type="continuationSeparator" w:id="0">
    <w:p w:rsidR="00CA26C1" w:rsidRDefault="00CA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BC4" w:rsidRDefault="000427B2">
    <w:pPr>
      <w:rPr>
        <w:rFonts w:ascii="Cambria" w:hAnsi="Cambria"/>
      </w:rPr>
    </w:pPr>
    <w:r>
      <w:rPr>
        <w:rFonts w:ascii="Cambria" w:hAnsi="Cambria"/>
      </w:rPr>
      <w:t>F</w:t>
    </w:r>
    <w:r w:rsidR="00BB4E63">
      <w:rPr>
        <w:rFonts w:ascii="Cambria" w:hAnsi="Cambria"/>
        <w:noProof/>
        <w:lang w:eastAsia="fr-FR"/>
      </w:rPr>
      <mc:AlternateContent>
        <mc:Choice Requires="wps">
          <w:drawing>
            <wp:anchor distT="0" distB="0" distL="114300" distR="114300" simplePos="0" relativeHeight="251657728" behindDoc="0" locked="0" layoutInCell="1" allowOverlap="1">
              <wp:simplePos x="0" y="0"/>
              <wp:positionH relativeFrom="page">
                <wp:posOffset>3466465</wp:posOffset>
              </wp:positionH>
              <wp:positionV relativeFrom="page">
                <wp:posOffset>9928225</wp:posOffset>
              </wp:positionV>
              <wp:extent cx="626745" cy="626745"/>
              <wp:effectExtent l="8890" t="3175" r="2540"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6745" cy="626745"/>
                      </a:xfrm>
                      <a:prstGeom prst="ellipse">
                        <a:avLst/>
                      </a:prstGeom>
                      <a:solidFill>
                        <a:srgbClr val="365F9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23BC4" w:rsidRPr="00643271" w:rsidRDefault="00C23BC4">
                          <w:pPr>
                            <w:pStyle w:val="Pieddepage"/>
                            <w:jc w:val="center"/>
                            <w:rPr>
                              <w:b/>
                              <w:color w:val="FFFFFF"/>
                              <w:sz w:val="32"/>
                              <w:szCs w:val="32"/>
                            </w:rPr>
                          </w:pPr>
                          <w:r>
                            <w:fldChar w:fldCharType="begin"/>
                          </w:r>
                          <w:r>
                            <w:instrText xml:space="preserve"> PAGE    \* MERGEFORMAT </w:instrText>
                          </w:r>
                          <w:r>
                            <w:fldChar w:fldCharType="separate"/>
                          </w:r>
                          <w:r w:rsidR="009E7D1A" w:rsidRPr="009E7D1A">
                            <w:rPr>
                              <w:b/>
                              <w:noProof/>
                              <w:color w:val="FFFFFF"/>
                              <w:sz w:val="32"/>
                              <w:szCs w:val="32"/>
                            </w:rPr>
                            <w:t>1</w:t>
                          </w:r>
                          <w: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72.95pt;margin-top:781.75pt;width:49.35pt;height:49.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" fillcolor="#365f91" stroked="f">
              <o:lock v:ext="edit" aspectratio="t"/>
              <v:textbox>
                <w:txbxContent>
                  <w:p w:rsidR="00C23BC4" w:rsidRPr="00643271" w:rsidRDefault="00C23BC4">
                    <w:pPr>
                      <w:pStyle w:val="Pieddepage"/>
                      <w:jc w:val="center"/>
                      <w:rPr>
                        <w:b/>
                        <w:color w:val="FFFFFF"/>
                        <w:sz w:val="32"/>
                        <w:szCs w:val="32"/>
                      </w:rPr>
                    </w:pPr>
                    <w:r>
                      <w:fldChar w:fldCharType="begin"/>
                    </w:r>
                    <w:r>
                      <w:instrText xml:space="preserve"> PAGE    \* MERGEFORMAT </w:instrText>
                    </w:r>
                    <w:r>
                      <w:fldChar w:fldCharType="separate"/>
                    </w:r>
                    <w:r w:rsidR="009E7D1A" w:rsidRPr="009E7D1A">
                      <w:rPr>
                        <w:b/>
                        <w:noProof/>
                        <w:color w:val="FFFFFF"/>
                        <w:sz w:val="32"/>
                        <w:szCs w:val="32"/>
                      </w:rPr>
                      <w:t>1</w:t>
                    </w:r>
                    <w:r>
                      <w:fldChar w:fldCharType="end"/>
                    </w:r>
                  </w:p>
                </w:txbxContent>
              </v:textbox>
              <w10:wrap anchorx="page" anchory="page"/>
            </v:oval>
          </w:pict>
        </mc:Fallback>
      </mc:AlternateContent>
    </w:r>
    <w:r>
      <w:rPr>
        <w:rFonts w:ascii="Cambria" w:hAnsi="Cambria"/>
      </w:rPr>
      <w:t>rédéric RAVAUT</w:t>
    </w:r>
  </w:p>
  <w:p w:rsidR="00C23BC4" w:rsidRDefault="00C23BC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6C1" w:rsidRDefault="00CA26C1">
      <w:r>
        <w:separator/>
      </w:r>
    </w:p>
  </w:footnote>
  <w:footnote w:type="continuationSeparator" w:id="0">
    <w:p w:rsidR="00CA26C1" w:rsidRDefault="00CA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BB1" w:rsidRDefault="00DE6B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BC4" w:rsidRDefault="00C23BC4">
    <w:pPr>
      <w:pStyle w:val="En-tte"/>
      <w:tabs>
        <w:tab w:val="clear" w:pos="9072"/>
        <w:tab w:val="right" w:pos="9356"/>
      </w:tabs>
      <w:jc w:val="right"/>
      <w:rPr>
        <w:rFonts w:ascii="Arial" w:hAnsi="Arial" w:cs="Arial"/>
      </w:rPr>
    </w:pPr>
    <w:r>
      <w:rPr>
        <w:rFonts w:ascii="Arial" w:hAnsi="Arial" w:cs="Arial"/>
      </w:rPr>
      <w:t>201</w:t>
    </w:r>
    <w:r w:rsidR="00DE6BB1">
      <w:rPr>
        <w:rFonts w:ascii="Arial" w:hAnsi="Arial" w:cs="Arial"/>
      </w:rPr>
      <w:t>8</w:t>
    </w:r>
    <w:r>
      <w:rPr>
        <w:rFonts w:ascii="Arial" w:hAnsi="Arial" w:cs="Arial"/>
      </w:rPr>
      <w:t>-20</w:t>
    </w:r>
    <w:r w:rsidR="000427B2">
      <w:rPr>
        <w:rFonts w:ascii="Arial" w:hAnsi="Arial" w:cs="Arial"/>
      </w:rPr>
      <w:t>19</w:t>
    </w:r>
  </w:p>
  <w:p w:rsidR="00C23BC4" w:rsidRDefault="00C23BC4">
    <w:pPr>
      <w:pStyle w:val="En-tte"/>
      <w:jc w:val="right"/>
      <w:rPr>
        <w:rFonts w:ascii="Arial" w:hAnsi="Arial" w:cs="Arial"/>
      </w:rPr>
    </w:pPr>
    <w:r>
      <w:rPr>
        <w:rFonts w:ascii="Arial" w:hAnsi="Arial" w:cs="Arial"/>
      </w:rPr>
      <w:tab/>
    </w:r>
    <w:r>
      <w:rPr>
        <w:rFonts w:ascii="Arial" w:hAnsi="Arial" w:cs="Arial"/>
      </w:rPr>
      <w:tab/>
      <w:t xml:space="preserve">Projet Informatique </w:t>
    </w:r>
    <w:r w:rsidR="00DE6BB1">
      <w:rPr>
        <w:rFonts w:ascii="Arial" w:hAnsi="Arial" w:cs="Arial"/>
      </w:rPr>
      <w:t>ING3 Nx</w:t>
    </w:r>
  </w:p>
  <w:p w:rsidR="00C23BC4" w:rsidRDefault="00C23BC4">
    <w:pPr>
      <w:pStyle w:val="En-tte"/>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BB1" w:rsidRDefault="00DE6B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o"/>
      <w:lvlJc w:val="left"/>
      <w:pPr>
        <w:tabs>
          <w:tab w:val="num" w:pos="1068"/>
        </w:tabs>
        <w:ind w:left="1068" w:hanging="360"/>
      </w:pPr>
      <w:rPr>
        <w:rFonts w:ascii="Courier New" w:hAnsi="Courier New"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82B7D36"/>
    <w:multiLevelType w:val="hybridMultilevel"/>
    <w:tmpl w:val="A7D2B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281858"/>
    <w:multiLevelType w:val="hybridMultilevel"/>
    <w:tmpl w:val="4EEAE916"/>
    <w:lvl w:ilvl="0" w:tplc="EAE4B64E">
      <w:numFmt w:val="bullet"/>
      <w:lvlText w:val="-"/>
      <w:lvlJc w:val="left"/>
      <w:pPr>
        <w:ind w:left="720" w:hanging="360"/>
      </w:pPr>
      <w:rPr>
        <w:rFonts w:ascii="Comic Sans MS" w:eastAsia="Times New Roman" w:hAnsi="Comic Sans M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8A4C8B"/>
    <w:multiLevelType w:val="hybridMultilevel"/>
    <w:tmpl w:val="C6121F3A"/>
    <w:lvl w:ilvl="0" w:tplc="9DCAC28A">
      <w:numFmt w:val="bullet"/>
      <w:lvlText w:val=""/>
      <w:lvlJc w:val="left"/>
      <w:pPr>
        <w:ind w:left="720" w:hanging="360"/>
      </w:pPr>
      <w:rPr>
        <w:rFonts w:ascii="Symbol" w:eastAsia="Times New Roman"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6171F2"/>
    <w:multiLevelType w:val="hybridMultilevel"/>
    <w:tmpl w:val="65480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474A4F"/>
    <w:multiLevelType w:val="hybridMultilevel"/>
    <w:tmpl w:val="FDA67DEA"/>
    <w:lvl w:ilvl="0" w:tplc="C9FED160">
      <w:numFmt w:val="bullet"/>
      <w:lvlText w:val=""/>
      <w:lvlJc w:val="left"/>
      <w:pPr>
        <w:ind w:left="720" w:hanging="360"/>
      </w:pPr>
      <w:rPr>
        <w:rFonts w:ascii="Symbol" w:eastAsia="Times New Roman" w:hAnsi="Symbol"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721D15"/>
    <w:multiLevelType w:val="hybridMultilevel"/>
    <w:tmpl w:val="CA34B2CC"/>
    <w:lvl w:ilvl="0" w:tplc="B93009E4">
      <w:numFmt w:val="bullet"/>
      <w:lvlText w:val="-"/>
      <w:lvlJc w:val="left"/>
      <w:pPr>
        <w:ind w:left="720" w:hanging="360"/>
      </w:pPr>
      <w:rPr>
        <w:rFonts w:ascii="Comic Sans MS" w:eastAsia="Times New Roman" w:hAnsi="Comic Sans M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414CE1"/>
    <w:multiLevelType w:val="hybridMultilevel"/>
    <w:tmpl w:val="78BC3006"/>
    <w:lvl w:ilvl="0" w:tplc="103C50AE">
      <w:start w:val="2010"/>
      <w:numFmt w:val="bullet"/>
      <w:lvlText w:val="-"/>
      <w:lvlJc w:val="left"/>
      <w:pPr>
        <w:ind w:left="720" w:hanging="360"/>
      </w:pPr>
      <w:rPr>
        <w:rFonts w:ascii="Comic Sans MS" w:eastAsia="Times New Roman" w:hAnsi="Comic Sans M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1312C97"/>
    <w:multiLevelType w:val="hybridMultilevel"/>
    <w:tmpl w:val="5E9E44FC"/>
    <w:lvl w:ilvl="0" w:tplc="381ACED6">
      <w:numFmt w:val="bullet"/>
      <w:lvlText w:val="-"/>
      <w:lvlJc w:val="left"/>
      <w:pPr>
        <w:ind w:left="720" w:hanging="360"/>
      </w:pPr>
      <w:rPr>
        <w:rFonts w:ascii="Comic Sans MS" w:eastAsia="Times New Roman" w:hAnsi="Comic Sans M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5"/>
  </w:num>
  <w:num w:numId="7">
    <w:abstractNumId w:val="11"/>
  </w:num>
  <w:num w:numId="8">
    <w:abstractNumId w:val="10"/>
  </w:num>
  <w:num w:numId="9">
    <w:abstractNumId w:val="6"/>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D0"/>
    <w:rsid w:val="00004A7A"/>
    <w:rsid w:val="00007F54"/>
    <w:rsid w:val="000427B2"/>
    <w:rsid w:val="0006240E"/>
    <w:rsid w:val="00085668"/>
    <w:rsid w:val="00092A5F"/>
    <w:rsid w:val="00093E60"/>
    <w:rsid w:val="000C64A5"/>
    <w:rsid w:val="000D0190"/>
    <w:rsid w:val="000E7FD7"/>
    <w:rsid w:val="00103343"/>
    <w:rsid w:val="00103B01"/>
    <w:rsid w:val="00106772"/>
    <w:rsid w:val="00115968"/>
    <w:rsid w:val="00125855"/>
    <w:rsid w:val="00136E90"/>
    <w:rsid w:val="00145E9E"/>
    <w:rsid w:val="00151C8E"/>
    <w:rsid w:val="00156BDB"/>
    <w:rsid w:val="00185B48"/>
    <w:rsid w:val="00187712"/>
    <w:rsid w:val="001A2159"/>
    <w:rsid w:val="001B43E0"/>
    <w:rsid w:val="001C7F4B"/>
    <w:rsid w:val="002006E7"/>
    <w:rsid w:val="00206FED"/>
    <w:rsid w:val="002362E3"/>
    <w:rsid w:val="00247770"/>
    <w:rsid w:val="00250575"/>
    <w:rsid w:val="00262303"/>
    <w:rsid w:val="00281B81"/>
    <w:rsid w:val="002C6075"/>
    <w:rsid w:val="0030586E"/>
    <w:rsid w:val="00325B83"/>
    <w:rsid w:val="0036725E"/>
    <w:rsid w:val="003A1414"/>
    <w:rsid w:val="003B5FE3"/>
    <w:rsid w:val="0040030F"/>
    <w:rsid w:val="00426165"/>
    <w:rsid w:val="004401C0"/>
    <w:rsid w:val="0044667F"/>
    <w:rsid w:val="00455DF6"/>
    <w:rsid w:val="00467778"/>
    <w:rsid w:val="004739FC"/>
    <w:rsid w:val="00474468"/>
    <w:rsid w:val="00490AAA"/>
    <w:rsid w:val="004A0BCE"/>
    <w:rsid w:val="004C2562"/>
    <w:rsid w:val="004D43B1"/>
    <w:rsid w:val="004E57BD"/>
    <w:rsid w:val="00502595"/>
    <w:rsid w:val="00513D8B"/>
    <w:rsid w:val="00530AE1"/>
    <w:rsid w:val="00567FBC"/>
    <w:rsid w:val="00577040"/>
    <w:rsid w:val="00597C6C"/>
    <w:rsid w:val="005A32A1"/>
    <w:rsid w:val="005D6048"/>
    <w:rsid w:val="005F02AD"/>
    <w:rsid w:val="00603DCD"/>
    <w:rsid w:val="0061786B"/>
    <w:rsid w:val="00643271"/>
    <w:rsid w:val="00646C95"/>
    <w:rsid w:val="006553B8"/>
    <w:rsid w:val="006A147A"/>
    <w:rsid w:val="006B08B3"/>
    <w:rsid w:val="006D1B22"/>
    <w:rsid w:val="006F2048"/>
    <w:rsid w:val="00717C3C"/>
    <w:rsid w:val="0077634A"/>
    <w:rsid w:val="007D06CF"/>
    <w:rsid w:val="007D5C09"/>
    <w:rsid w:val="008051E8"/>
    <w:rsid w:val="00816D91"/>
    <w:rsid w:val="008224BF"/>
    <w:rsid w:val="00822C7D"/>
    <w:rsid w:val="00864DDB"/>
    <w:rsid w:val="00872008"/>
    <w:rsid w:val="00892038"/>
    <w:rsid w:val="00926DD8"/>
    <w:rsid w:val="0094504C"/>
    <w:rsid w:val="00965292"/>
    <w:rsid w:val="009715D0"/>
    <w:rsid w:val="00972408"/>
    <w:rsid w:val="0097535B"/>
    <w:rsid w:val="00993693"/>
    <w:rsid w:val="00993DB3"/>
    <w:rsid w:val="00995305"/>
    <w:rsid w:val="009A5306"/>
    <w:rsid w:val="009E43E2"/>
    <w:rsid w:val="009E7D1A"/>
    <w:rsid w:val="009F5CE2"/>
    <w:rsid w:val="00A13C44"/>
    <w:rsid w:val="00A17566"/>
    <w:rsid w:val="00A32EB2"/>
    <w:rsid w:val="00A405A0"/>
    <w:rsid w:val="00A66303"/>
    <w:rsid w:val="00AA3EB2"/>
    <w:rsid w:val="00AB658A"/>
    <w:rsid w:val="00AC741F"/>
    <w:rsid w:val="00AD1EC4"/>
    <w:rsid w:val="00AD4872"/>
    <w:rsid w:val="00AE2729"/>
    <w:rsid w:val="00B2213C"/>
    <w:rsid w:val="00B300C9"/>
    <w:rsid w:val="00B33A4C"/>
    <w:rsid w:val="00B615EE"/>
    <w:rsid w:val="00BB0D5B"/>
    <w:rsid w:val="00BB4E63"/>
    <w:rsid w:val="00C024BB"/>
    <w:rsid w:val="00C06981"/>
    <w:rsid w:val="00C23BC4"/>
    <w:rsid w:val="00C50F5F"/>
    <w:rsid w:val="00C6486B"/>
    <w:rsid w:val="00C8556A"/>
    <w:rsid w:val="00CA26C1"/>
    <w:rsid w:val="00CA27FC"/>
    <w:rsid w:val="00CD6B39"/>
    <w:rsid w:val="00CD73A1"/>
    <w:rsid w:val="00CF20F1"/>
    <w:rsid w:val="00CF3FE5"/>
    <w:rsid w:val="00D17285"/>
    <w:rsid w:val="00D30829"/>
    <w:rsid w:val="00D4203B"/>
    <w:rsid w:val="00D65E54"/>
    <w:rsid w:val="00D779D4"/>
    <w:rsid w:val="00D85271"/>
    <w:rsid w:val="00DB5567"/>
    <w:rsid w:val="00DC524E"/>
    <w:rsid w:val="00DC7B21"/>
    <w:rsid w:val="00DE6BB1"/>
    <w:rsid w:val="00DF1D1D"/>
    <w:rsid w:val="00E732B1"/>
    <w:rsid w:val="00E76090"/>
    <w:rsid w:val="00E773ED"/>
    <w:rsid w:val="00EF41EC"/>
    <w:rsid w:val="00F32C08"/>
    <w:rsid w:val="00F55DD6"/>
    <w:rsid w:val="00F77FA2"/>
    <w:rsid w:val="00FC7CC6"/>
    <w:rsid w:val="00FE3CB8"/>
    <w:rsid w:val="00FE687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2E9C946-D9DA-4D38-A599-69E1BDCC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itre1">
    <w:name w:val="heading 1"/>
    <w:basedOn w:val="Normal"/>
    <w:next w:val="Normal"/>
    <w:qFormat/>
    <w:pPr>
      <w:keepNext/>
      <w:numPr>
        <w:numId w:val="1"/>
      </w:numPr>
      <w:jc w:val="center"/>
      <w:outlineLvl w:val="0"/>
    </w:pPr>
    <w:rPr>
      <w:sz w:val="40"/>
    </w:rPr>
  </w:style>
  <w:style w:type="paragraph" w:styleId="Titre3">
    <w:name w:val="heading 3"/>
    <w:basedOn w:val="Normal"/>
    <w:next w:val="Corpsdetexte"/>
    <w:qFormat/>
    <w:pPr>
      <w:numPr>
        <w:ilvl w:val="2"/>
        <w:numId w:val="1"/>
      </w:numPr>
      <w:spacing w:before="280" w:after="280"/>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Policepardfaut1">
    <w:name w:val="Police par défaut1"/>
  </w:style>
  <w:style w:type="character" w:styleId="Lienhypertexte">
    <w:name w:val="Hyperlink"/>
    <w:rPr>
      <w:color w:val="0000FF"/>
      <w:u w:val="single"/>
    </w:rPr>
  </w:style>
  <w:style w:type="character" w:styleId="lev">
    <w:name w:val="Strong"/>
    <w:qFormat/>
    <w:rPr>
      <w:b/>
      <w:bCs/>
    </w:rPr>
  </w:style>
  <w:style w:type="character" w:styleId="Accentuation">
    <w:name w:val="Emphasis"/>
    <w:qFormat/>
    <w:rPr>
      <w:i/>
      <w:iCs/>
    </w:rPr>
  </w:style>
  <w:style w:type="character" w:customStyle="1" w:styleId="bla-14-com">
    <w:name w:val="bla-14-com"/>
    <w:basedOn w:val="Policepardfaut1"/>
  </w:style>
  <w:style w:type="character" w:styleId="Lienhypertextesuivivisit">
    <w:name w:val="FollowedHyperlink"/>
    <w:rPr>
      <w:color w:val="800080"/>
      <w:u w:val="single"/>
    </w:rPr>
  </w:style>
  <w:style w:type="character" w:styleId="Numrodepage">
    <w:name w:val="page number"/>
    <w:basedOn w:val="Policepardfaut1"/>
  </w:style>
  <w:style w:type="character" w:customStyle="1" w:styleId="Puces">
    <w:name w:val="Puces"/>
    <w:rPr>
      <w:rFonts w:ascii="OpenSymbol" w:eastAsia="OpenSymbol" w:hAnsi="OpenSymbol" w:cs="OpenSymbol"/>
    </w:rPr>
  </w:style>
  <w:style w:type="character" w:customStyle="1" w:styleId="Caractresdenumrotation">
    <w:name w:val="Caractères de numérotation"/>
  </w:style>
  <w:style w:type="paragraph" w:customStyle="1" w:styleId="Titre10">
    <w:name w:val="Titre1"/>
    <w:basedOn w:val="Normal"/>
    <w:next w:val="Corpsdetexte"/>
    <w:pPr>
      <w:keepNext/>
      <w:spacing w:before="240" w:after="120"/>
    </w:pPr>
    <w:rPr>
      <w:rFonts w:ascii="Arial" w:eastAsia="Lucida Sans Unicode"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1">
    <w:name w:val="Légende1"/>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Normalcentr1">
    <w:name w:val="Normal centré1"/>
    <w:basedOn w:val="Normal"/>
    <w:pPr>
      <w:ind w:left="1134" w:right="1134"/>
    </w:pPr>
    <w:rPr>
      <w:i/>
      <w:iCs/>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NormalWeb">
    <w:name w:val="Normal (Web)"/>
    <w:basedOn w:val="Normal"/>
    <w:pPr>
      <w:spacing w:before="280" w:after="280"/>
    </w:pPr>
  </w:style>
  <w:style w:type="paragraph" w:customStyle="1" w:styleId="Contenuducadre">
    <w:name w:val="Contenu du cadre"/>
    <w:basedOn w:val="Corpsdetexte"/>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customStyle="1" w:styleId="PieddepageCar">
    <w:name w:val="Pied de page Car"/>
    <w:link w:val="Pieddepage"/>
    <w:uiPriority w:val="99"/>
    <w:rsid w:val="00643271"/>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mpus.ece.fr/course/view.php?id=172"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1417</Words>
  <Characters>7799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Les Loups et l’Agneau</vt:lpstr>
    </vt:vector>
  </TitlesOfParts>
  <Company>ECE</Company>
  <LinksUpToDate>false</LinksUpToDate>
  <CharactersWithSpaces>9198</CharactersWithSpaces>
  <SharedDoc>false</SharedDoc>
  <HLinks>
    <vt:vector size="6" baseType="variant">
      <vt:variant>
        <vt:i4>7733349</vt:i4>
      </vt:variant>
      <vt:variant>
        <vt:i4>0</vt:i4>
      </vt:variant>
      <vt:variant>
        <vt:i4>0</vt:i4>
      </vt:variant>
      <vt:variant>
        <vt:i4>5</vt:i4>
      </vt:variant>
      <vt:variant>
        <vt:lpwstr>http://campus.ece.fr/course/view.php?id=172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Loups et l’Agneau</dc:title>
  <dc:subject/>
  <dc:creator>Frédéric RAVAUT</dc:creator>
  <cp:keywords/>
  <cp:lastModifiedBy>pk</cp:lastModifiedBy>
  <cp:revision>83</cp:revision>
  <cp:lastPrinted>1899-12-31T23:50:00Z</cp:lastPrinted>
  <dcterms:created xsi:type="dcterms:W3CDTF">2018-10-24T10:19:00Z</dcterms:created>
  <dcterms:modified xsi:type="dcterms:W3CDTF">2018-10-28T12:37:00Z</dcterms:modified>
</cp:coreProperties>
</file>